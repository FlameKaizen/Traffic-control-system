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84D36" w14:textId="77777777" w:rsidR="00FE640D" w:rsidRDefault="00FE640D">
      <w:pPr>
        <w:pStyle w:val="NoSpacing"/>
        <w:rPr>
          <w:rFonts w:eastAsiaTheme="minorHAnsi"/>
        </w:rPr>
      </w:pPr>
    </w:p>
    <w:p w14:paraId="13049735" w14:textId="32299097" w:rsidR="00FE640D" w:rsidRDefault="00FE640D"/>
    <w:sdt>
      <w:sdtPr>
        <w:rPr>
          <w:rFonts w:eastAsiaTheme="minorHAnsi"/>
        </w:rPr>
        <w:id w:val="1692331892"/>
        <w:docPartObj>
          <w:docPartGallery w:val="Cover Pages"/>
          <w:docPartUnique/>
        </w:docPartObj>
      </w:sdtPr>
      <w:sdtContent>
        <w:p w14:paraId="6B7F41A7" w14:textId="2506DACC" w:rsidR="00610C98" w:rsidRDefault="00610C98">
          <w:pPr>
            <w:pStyle w:val="NoSpacing"/>
          </w:pPr>
          <w:r>
            <w:rPr>
              <w:noProof/>
            </w:rPr>
            <mc:AlternateContent>
              <mc:Choice Requires="wpg">
                <w:drawing>
                  <wp:anchor distT="0" distB="0" distL="114300" distR="114300" simplePos="0" relativeHeight="251659264" behindDoc="1" locked="0" layoutInCell="1" allowOverlap="1" wp14:anchorId="0C069902" wp14:editId="4967F55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5A438A1" w14:textId="1983C7E8" w:rsidR="00610C98" w:rsidRPr="00567C09" w:rsidRDefault="00567C09">
                                      <w:pPr>
                                        <w:pStyle w:val="NoSpacing"/>
                                        <w:jc w:val="right"/>
                                        <w:rPr>
                                          <w:b/>
                                          <w:bCs/>
                                          <w:color w:val="FFFFFF" w:themeColor="background1"/>
                                          <w:sz w:val="28"/>
                                          <w:szCs w:val="28"/>
                                        </w:rPr>
                                      </w:pPr>
                                      <w:r w:rsidRPr="00567C09">
                                        <w:rPr>
                                          <w:b/>
                                          <w:bCs/>
                                          <w:color w:val="FFFFFF" w:themeColor="background1"/>
                                          <w:sz w:val="28"/>
                                          <w:szCs w:val="28"/>
                                        </w:rPr>
                                        <w:t>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069902"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5A438A1" w14:textId="1983C7E8" w:rsidR="00610C98" w:rsidRPr="00567C09" w:rsidRDefault="00567C09">
                                <w:pPr>
                                  <w:pStyle w:val="NoSpacing"/>
                                  <w:jc w:val="right"/>
                                  <w:rPr>
                                    <w:b/>
                                    <w:bCs/>
                                    <w:color w:val="FFFFFF" w:themeColor="background1"/>
                                    <w:sz w:val="28"/>
                                    <w:szCs w:val="28"/>
                                  </w:rPr>
                                </w:pPr>
                                <w:r w:rsidRPr="00567C09">
                                  <w:rPr>
                                    <w:b/>
                                    <w:bCs/>
                                    <w:color w:val="FFFFFF" w:themeColor="background1"/>
                                    <w:sz w:val="28"/>
                                    <w:szCs w:val="28"/>
                                  </w:rPr>
                                  <w:t>PROJECT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8B9F8F" wp14:editId="45750D7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B249F" w14:textId="2FEDA9BA" w:rsidR="00610C98" w:rsidRPr="00610C98" w:rsidRDefault="00000000">
                                <w:pPr>
                                  <w:pStyle w:val="NoSpacing"/>
                                  <w:rPr>
                                    <w:b/>
                                    <w:bCs/>
                                    <w:color w:val="5B9BD5" w:themeColor="accent1"/>
                                    <w:sz w:val="26"/>
                                    <w:szCs w:val="26"/>
                                  </w:rPr>
                                </w:pPr>
                                <w:sdt>
                                  <w:sdtPr>
                                    <w:rPr>
                                      <w:b/>
                                      <w:bCs/>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4590C">
                                      <w:rPr>
                                        <w:b/>
                                        <w:bCs/>
                                        <w:color w:val="5B9BD5" w:themeColor="accent1"/>
                                        <w:sz w:val="26"/>
                                        <w:szCs w:val="26"/>
                                      </w:rPr>
                                      <w:t xml:space="preserve">By </w:t>
                                    </w:r>
                                    <w:r w:rsidR="00610C98" w:rsidRPr="00610C98">
                                      <w:rPr>
                                        <w:b/>
                                        <w:bCs/>
                                        <w:color w:val="5B9BD5" w:themeColor="accent1"/>
                                        <w:sz w:val="26"/>
                                        <w:szCs w:val="26"/>
                                      </w:rPr>
                                      <w:t xml:space="preserve">Rahul Kumar|Shiv </w:t>
                                    </w:r>
                                    <w:r w:rsidR="00964509">
                                      <w:rPr>
                                        <w:b/>
                                        <w:bCs/>
                                        <w:color w:val="5B9BD5" w:themeColor="accent1"/>
                                        <w:sz w:val="26"/>
                                        <w:szCs w:val="26"/>
                                      </w:rPr>
                                      <w:t>S</w:t>
                                    </w:r>
                                    <w:r w:rsidR="00610C98" w:rsidRPr="00610C98">
                                      <w:rPr>
                                        <w:b/>
                                        <w:bCs/>
                                        <w:color w:val="5B9BD5" w:themeColor="accent1"/>
                                        <w:sz w:val="26"/>
                                        <w:szCs w:val="26"/>
                                      </w:rPr>
                                      <w:t xml:space="preserve">hankar|Satwik </w:t>
                                    </w:r>
                                    <w:r w:rsidR="00964509">
                                      <w:rPr>
                                        <w:b/>
                                        <w:bCs/>
                                        <w:color w:val="5B9BD5" w:themeColor="accent1"/>
                                        <w:sz w:val="26"/>
                                        <w:szCs w:val="26"/>
                                      </w:rPr>
                                      <w:t>B</w:t>
                                    </w:r>
                                    <w:r w:rsidR="00610C98" w:rsidRPr="00610C98">
                                      <w:rPr>
                                        <w:b/>
                                        <w:bCs/>
                                        <w:color w:val="5B9BD5" w:themeColor="accent1"/>
                                        <w:sz w:val="26"/>
                                        <w:szCs w:val="26"/>
                                      </w:rPr>
                                      <w:t>hakta</w:t>
                                    </w:r>
                                  </w:sdtContent>
                                </w:sdt>
                              </w:p>
                              <w:p w14:paraId="3C08E378" w14:textId="18CD3341" w:rsidR="00610C98" w:rsidRDefault="00610C98">
                                <w:pPr>
                                  <w:pStyle w:val="NoSpacing"/>
                                  <w:rPr>
                                    <w:b/>
                                    <w:bCs/>
                                    <w:caps/>
                                    <w:color w:val="595959" w:themeColor="text1" w:themeTint="A6"/>
                                    <w:sz w:val="20"/>
                                    <w:szCs w:val="20"/>
                                  </w:rPr>
                                </w:pPr>
                                <w:r w:rsidRPr="00610C98">
                                  <w:rPr>
                                    <w:b/>
                                    <w:bCs/>
                                    <w:caps/>
                                    <w:color w:val="595959" w:themeColor="text1" w:themeTint="A6"/>
                                    <w:sz w:val="20"/>
                                    <w:szCs w:val="20"/>
                                  </w:rPr>
                                  <w:t>IIIT BHAGALPUR</w:t>
                                </w:r>
                              </w:p>
                              <w:p w14:paraId="101FC330" w14:textId="77777777" w:rsidR="00107CAA" w:rsidRDefault="00107CAA">
                                <w:pPr>
                                  <w:pStyle w:val="NoSpacing"/>
                                  <w:rPr>
                                    <w:b/>
                                    <w:bCs/>
                                    <w:caps/>
                                    <w:color w:val="595959" w:themeColor="text1" w:themeTint="A6"/>
                                    <w:sz w:val="20"/>
                                    <w:szCs w:val="20"/>
                                  </w:rPr>
                                </w:pPr>
                              </w:p>
                              <w:p w14:paraId="10DCC044" w14:textId="7FC89EA1" w:rsidR="00107CAA" w:rsidRDefault="00107CAA">
                                <w:pPr>
                                  <w:pStyle w:val="NoSpacing"/>
                                  <w:rPr>
                                    <w:b/>
                                    <w:bCs/>
                                    <w:color w:val="5B9BD5" w:themeColor="accent1"/>
                                    <w:sz w:val="24"/>
                                    <w:szCs w:val="24"/>
                                  </w:rPr>
                                </w:pPr>
                                <w:r w:rsidRPr="00107CAA">
                                  <w:rPr>
                                    <w:b/>
                                    <w:bCs/>
                                    <w:color w:val="5B9BD5" w:themeColor="accent1"/>
                                    <w:sz w:val="24"/>
                                    <w:szCs w:val="24"/>
                                  </w:rPr>
                                  <w:t>Under the guidance of Mr.Kumar Ujjwal and REC club</w:t>
                                </w:r>
                              </w:p>
                              <w:p w14:paraId="5BE948D8" w14:textId="0416A3DE" w:rsidR="00FE640D" w:rsidRPr="00107CAA" w:rsidRDefault="00FE640D">
                                <w:pPr>
                                  <w:pStyle w:val="NoSpacing"/>
                                  <w:rPr>
                                    <w:b/>
                                    <w:bCs/>
                                    <w:color w:val="595959" w:themeColor="text1" w:themeTint="A6"/>
                                    <w:sz w:val="24"/>
                                    <w:szCs w:val="24"/>
                                  </w:rPr>
                                </w:pPr>
                                <w:r>
                                  <w:rPr>
                                    <w:b/>
                                    <w:bCs/>
                                    <w:color w:val="5B9BD5" w:themeColor="accent1"/>
                                    <w:sz w:val="24"/>
                                    <w:szCs w:val="24"/>
                                  </w:rPr>
                                  <w:t>-From : 14</w:t>
                                </w:r>
                                <w:r w:rsidRPr="00FE640D">
                                  <w:rPr>
                                    <w:b/>
                                    <w:bCs/>
                                    <w:color w:val="5B9BD5" w:themeColor="accent1"/>
                                    <w:sz w:val="24"/>
                                    <w:szCs w:val="24"/>
                                    <w:vertAlign w:val="superscript"/>
                                  </w:rPr>
                                  <w:t>th</w:t>
                                </w:r>
                                <w:r>
                                  <w:rPr>
                                    <w:b/>
                                    <w:bCs/>
                                    <w:color w:val="5B9BD5" w:themeColor="accent1"/>
                                    <w:sz w:val="24"/>
                                    <w:szCs w:val="24"/>
                                  </w:rPr>
                                  <w:t xml:space="preserve"> June to 14</w:t>
                                </w:r>
                                <w:r w:rsidRPr="00FE640D">
                                  <w:rPr>
                                    <w:b/>
                                    <w:bCs/>
                                    <w:color w:val="5B9BD5" w:themeColor="accent1"/>
                                    <w:sz w:val="24"/>
                                    <w:szCs w:val="24"/>
                                    <w:vertAlign w:val="superscript"/>
                                  </w:rPr>
                                  <w:t>th</w:t>
                                </w:r>
                                <w:r>
                                  <w:rPr>
                                    <w:b/>
                                    <w:bCs/>
                                    <w:color w:val="5B9BD5" w:themeColor="accent1"/>
                                    <w:sz w:val="24"/>
                                    <w:szCs w:val="24"/>
                                  </w:rPr>
                                  <w:t xml:space="preserve"> July 2023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8B9F8F"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38B249F" w14:textId="2FEDA9BA" w:rsidR="00610C98" w:rsidRPr="00610C98" w:rsidRDefault="00000000">
                          <w:pPr>
                            <w:pStyle w:val="NoSpacing"/>
                            <w:rPr>
                              <w:b/>
                              <w:bCs/>
                              <w:color w:val="5B9BD5" w:themeColor="accent1"/>
                              <w:sz w:val="26"/>
                              <w:szCs w:val="26"/>
                            </w:rPr>
                          </w:pPr>
                          <w:sdt>
                            <w:sdtPr>
                              <w:rPr>
                                <w:b/>
                                <w:bCs/>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4590C">
                                <w:rPr>
                                  <w:b/>
                                  <w:bCs/>
                                  <w:color w:val="5B9BD5" w:themeColor="accent1"/>
                                  <w:sz w:val="26"/>
                                  <w:szCs w:val="26"/>
                                </w:rPr>
                                <w:t xml:space="preserve">By </w:t>
                              </w:r>
                              <w:r w:rsidR="00610C98" w:rsidRPr="00610C98">
                                <w:rPr>
                                  <w:b/>
                                  <w:bCs/>
                                  <w:color w:val="5B9BD5" w:themeColor="accent1"/>
                                  <w:sz w:val="26"/>
                                  <w:szCs w:val="26"/>
                                </w:rPr>
                                <w:t xml:space="preserve">Rahul Kumar|Shiv </w:t>
                              </w:r>
                              <w:r w:rsidR="00964509">
                                <w:rPr>
                                  <w:b/>
                                  <w:bCs/>
                                  <w:color w:val="5B9BD5" w:themeColor="accent1"/>
                                  <w:sz w:val="26"/>
                                  <w:szCs w:val="26"/>
                                </w:rPr>
                                <w:t>S</w:t>
                              </w:r>
                              <w:r w:rsidR="00610C98" w:rsidRPr="00610C98">
                                <w:rPr>
                                  <w:b/>
                                  <w:bCs/>
                                  <w:color w:val="5B9BD5" w:themeColor="accent1"/>
                                  <w:sz w:val="26"/>
                                  <w:szCs w:val="26"/>
                                </w:rPr>
                                <w:t xml:space="preserve">hankar|Satwik </w:t>
                              </w:r>
                              <w:r w:rsidR="00964509">
                                <w:rPr>
                                  <w:b/>
                                  <w:bCs/>
                                  <w:color w:val="5B9BD5" w:themeColor="accent1"/>
                                  <w:sz w:val="26"/>
                                  <w:szCs w:val="26"/>
                                </w:rPr>
                                <w:t>B</w:t>
                              </w:r>
                              <w:r w:rsidR="00610C98" w:rsidRPr="00610C98">
                                <w:rPr>
                                  <w:b/>
                                  <w:bCs/>
                                  <w:color w:val="5B9BD5" w:themeColor="accent1"/>
                                  <w:sz w:val="26"/>
                                  <w:szCs w:val="26"/>
                                </w:rPr>
                                <w:t>hakta</w:t>
                              </w:r>
                            </w:sdtContent>
                          </w:sdt>
                        </w:p>
                        <w:p w14:paraId="3C08E378" w14:textId="18CD3341" w:rsidR="00610C98" w:rsidRDefault="00610C98">
                          <w:pPr>
                            <w:pStyle w:val="NoSpacing"/>
                            <w:rPr>
                              <w:b/>
                              <w:bCs/>
                              <w:caps/>
                              <w:color w:val="595959" w:themeColor="text1" w:themeTint="A6"/>
                              <w:sz w:val="20"/>
                              <w:szCs w:val="20"/>
                            </w:rPr>
                          </w:pPr>
                          <w:r w:rsidRPr="00610C98">
                            <w:rPr>
                              <w:b/>
                              <w:bCs/>
                              <w:caps/>
                              <w:color w:val="595959" w:themeColor="text1" w:themeTint="A6"/>
                              <w:sz w:val="20"/>
                              <w:szCs w:val="20"/>
                            </w:rPr>
                            <w:t>IIIT BHAGALPUR</w:t>
                          </w:r>
                        </w:p>
                        <w:p w14:paraId="101FC330" w14:textId="77777777" w:rsidR="00107CAA" w:rsidRDefault="00107CAA">
                          <w:pPr>
                            <w:pStyle w:val="NoSpacing"/>
                            <w:rPr>
                              <w:b/>
                              <w:bCs/>
                              <w:caps/>
                              <w:color w:val="595959" w:themeColor="text1" w:themeTint="A6"/>
                              <w:sz w:val="20"/>
                              <w:szCs w:val="20"/>
                            </w:rPr>
                          </w:pPr>
                        </w:p>
                        <w:p w14:paraId="10DCC044" w14:textId="7FC89EA1" w:rsidR="00107CAA" w:rsidRDefault="00107CAA">
                          <w:pPr>
                            <w:pStyle w:val="NoSpacing"/>
                            <w:rPr>
                              <w:b/>
                              <w:bCs/>
                              <w:color w:val="5B9BD5" w:themeColor="accent1"/>
                              <w:sz w:val="24"/>
                              <w:szCs w:val="24"/>
                            </w:rPr>
                          </w:pPr>
                          <w:r w:rsidRPr="00107CAA">
                            <w:rPr>
                              <w:b/>
                              <w:bCs/>
                              <w:color w:val="5B9BD5" w:themeColor="accent1"/>
                              <w:sz w:val="24"/>
                              <w:szCs w:val="24"/>
                            </w:rPr>
                            <w:t>Under the guidance of Mr.Kumar Ujjwal and REC club</w:t>
                          </w:r>
                        </w:p>
                        <w:p w14:paraId="5BE948D8" w14:textId="0416A3DE" w:rsidR="00FE640D" w:rsidRPr="00107CAA" w:rsidRDefault="00FE640D">
                          <w:pPr>
                            <w:pStyle w:val="NoSpacing"/>
                            <w:rPr>
                              <w:b/>
                              <w:bCs/>
                              <w:color w:val="595959" w:themeColor="text1" w:themeTint="A6"/>
                              <w:sz w:val="24"/>
                              <w:szCs w:val="24"/>
                            </w:rPr>
                          </w:pPr>
                          <w:r>
                            <w:rPr>
                              <w:b/>
                              <w:bCs/>
                              <w:color w:val="5B9BD5" w:themeColor="accent1"/>
                              <w:sz w:val="24"/>
                              <w:szCs w:val="24"/>
                            </w:rPr>
                            <w:t>-From : 14</w:t>
                          </w:r>
                          <w:r w:rsidRPr="00FE640D">
                            <w:rPr>
                              <w:b/>
                              <w:bCs/>
                              <w:color w:val="5B9BD5" w:themeColor="accent1"/>
                              <w:sz w:val="24"/>
                              <w:szCs w:val="24"/>
                              <w:vertAlign w:val="superscript"/>
                            </w:rPr>
                            <w:t>th</w:t>
                          </w:r>
                          <w:r>
                            <w:rPr>
                              <w:b/>
                              <w:bCs/>
                              <w:color w:val="5B9BD5" w:themeColor="accent1"/>
                              <w:sz w:val="24"/>
                              <w:szCs w:val="24"/>
                            </w:rPr>
                            <w:t xml:space="preserve"> June to 14</w:t>
                          </w:r>
                          <w:r w:rsidRPr="00FE640D">
                            <w:rPr>
                              <w:b/>
                              <w:bCs/>
                              <w:color w:val="5B9BD5" w:themeColor="accent1"/>
                              <w:sz w:val="24"/>
                              <w:szCs w:val="24"/>
                              <w:vertAlign w:val="superscript"/>
                            </w:rPr>
                            <w:t>th</w:t>
                          </w:r>
                          <w:r>
                            <w:rPr>
                              <w:b/>
                              <w:bCs/>
                              <w:color w:val="5B9BD5" w:themeColor="accent1"/>
                              <w:sz w:val="24"/>
                              <w:szCs w:val="24"/>
                            </w:rPr>
                            <w:t xml:space="preserve"> July 2023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6933466" wp14:editId="484E0B8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F173E" w14:textId="334B6BDA" w:rsidR="00610C98" w:rsidRPr="00610C98" w:rsidRDefault="00000000">
                                <w:pPr>
                                  <w:pStyle w:val="NoSpacing"/>
                                  <w:rPr>
                                    <w:rFonts w:ascii="Arial Black" w:eastAsiaTheme="majorEastAsia" w:hAnsi="Arial Black" w:cstheme="majorBidi"/>
                                    <w:color w:val="262626" w:themeColor="text1" w:themeTint="D9"/>
                                    <w:sz w:val="72"/>
                                  </w:rPr>
                                </w:pPr>
                                <w:sdt>
                                  <w:sdtPr>
                                    <w:rPr>
                                      <w:rFonts w:ascii="Arial Black" w:eastAsiaTheme="majorEastAsia" w:hAnsi="Arial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10C98" w:rsidRPr="00610C98">
                                      <w:rPr>
                                        <w:rFonts w:ascii="Arial Black" w:eastAsiaTheme="majorEastAsia" w:hAnsi="Arial Black" w:cstheme="majorBidi"/>
                                        <w:color w:val="262626" w:themeColor="text1" w:themeTint="D9"/>
                                        <w:sz w:val="72"/>
                                        <w:szCs w:val="72"/>
                                      </w:rPr>
                                      <w:t>TRAFFIC CONTROL SYSTEM</w:t>
                                    </w:r>
                                  </w:sdtContent>
                                </w:sdt>
                              </w:p>
                              <w:p w14:paraId="648B5926" w14:textId="010DB2AD" w:rsidR="00610C98" w:rsidRPr="00610C98" w:rsidRDefault="00000000">
                                <w:pPr>
                                  <w:spacing w:before="120"/>
                                  <w:rPr>
                                    <w:rFonts w:ascii="Algerian" w:hAnsi="Algerian"/>
                                    <w:color w:val="404040" w:themeColor="text1" w:themeTint="BF"/>
                                    <w:sz w:val="36"/>
                                    <w:szCs w:val="36"/>
                                  </w:rPr>
                                </w:pPr>
                                <w:sdt>
                                  <w:sdtPr>
                                    <w:rPr>
                                      <w:rFonts w:ascii="Algerian" w:hAnsi="Algerian"/>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10C98">
                                      <w:rPr>
                                        <w:rFonts w:ascii="Algerian" w:hAnsi="Algerian"/>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6933466"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7DF173E" w14:textId="334B6BDA" w:rsidR="00610C98" w:rsidRPr="00610C98" w:rsidRDefault="00000000">
                          <w:pPr>
                            <w:pStyle w:val="NoSpacing"/>
                            <w:rPr>
                              <w:rFonts w:ascii="Arial Black" w:eastAsiaTheme="majorEastAsia" w:hAnsi="Arial Black" w:cstheme="majorBidi"/>
                              <w:color w:val="262626" w:themeColor="text1" w:themeTint="D9"/>
                              <w:sz w:val="72"/>
                            </w:rPr>
                          </w:pPr>
                          <w:sdt>
                            <w:sdtPr>
                              <w:rPr>
                                <w:rFonts w:ascii="Arial Black" w:eastAsiaTheme="majorEastAsia" w:hAnsi="Arial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10C98" w:rsidRPr="00610C98">
                                <w:rPr>
                                  <w:rFonts w:ascii="Arial Black" w:eastAsiaTheme="majorEastAsia" w:hAnsi="Arial Black" w:cstheme="majorBidi"/>
                                  <w:color w:val="262626" w:themeColor="text1" w:themeTint="D9"/>
                                  <w:sz w:val="72"/>
                                  <w:szCs w:val="72"/>
                                </w:rPr>
                                <w:t>TRAFFIC CONTROL SYSTEM</w:t>
                              </w:r>
                            </w:sdtContent>
                          </w:sdt>
                        </w:p>
                        <w:p w14:paraId="648B5926" w14:textId="010DB2AD" w:rsidR="00610C98" w:rsidRPr="00610C98" w:rsidRDefault="00000000">
                          <w:pPr>
                            <w:spacing w:before="120"/>
                            <w:rPr>
                              <w:rFonts w:ascii="Algerian" w:hAnsi="Algerian"/>
                              <w:color w:val="404040" w:themeColor="text1" w:themeTint="BF"/>
                              <w:sz w:val="36"/>
                              <w:szCs w:val="36"/>
                            </w:rPr>
                          </w:pPr>
                          <w:sdt>
                            <w:sdtPr>
                              <w:rPr>
                                <w:rFonts w:ascii="Algerian" w:hAnsi="Algerian"/>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10C98">
                                <w:rPr>
                                  <w:rFonts w:ascii="Algerian" w:hAnsi="Algerian"/>
                                  <w:color w:val="404040" w:themeColor="text1" w:themeTint="BF"/>
                                  <w:sz w:val="36"/>
                                  <w:szCs w:val="36"/>
                                </w:rPr>
                                <w:t xml:space="preserve">     </w:t>
                              </w:r>
                            </w:sdtContent>
                          </w:sdt>
                        </w:p>
                      </w:txbxContent>
                    </v:textbox>
                    <w10:wrap anchorx="page" anchory="page"/>
                  </v:shape>
                </w:pict>
              </mc:Fallback>
            </mc:AlternateContent>
          </w:r>
        </w:p>
        <w:p w14:paraId="68C873DE" w14:textId="77777777" w:rsidR="00B65B23" w:rsidRDefault="00DF2DBD">
          <w:r>
            <w:rPr>
              <w:noProof/>
            </w:rPr>
            <w:drawing>
              <wp:anchor distT="0" distB="0" distL="114300" distR="114300" simplePos="0" relativeHeight="251662336" behindDoc="1" locked="0" layoutInCell="1" allowOverlap="1" wp14:anchorId="4E0CF9F5" wp14:editId="47BEB253">
                <wp:simplePos x="0" y="0"/>
                <wp:positionH relativeFrom="page">
                  <wp:align>right</wp:align>
                </wp:positionH>
                <wp:positionV relativeFrom="paragraph">
                  <wp:posOffset>3593465</wp:posOffset>
                </wp:positionV>
                <wp:extent cx="5048885" cy="3215640"/>
                <wp:effectExtent l="0" t="0" r="0" b="3810"/>
                <wp:wrapTight wrapText="bothSides">
                  <wp:wrapPolygon edited="0">
                    <wp:start x="0" y="0"/>
                    <wp:lineTo x="0" y="21498"/>
                    <wp:lineTo x="21516" y="21498"/>
                    <wp:lineTo x="21516" y="0"/>
                    <wp:lineTo x="0" y="0"/>
                  </wp:wrapPolygon>
                </wp:wrapTight>
                <wp:docPr id="1889894126" name="Picture 1" descr="NHAI – Advanced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AI – Advanced Traffic Management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885" cy="321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C98">
            <w:br w:type="page"/>
          </w:r>
        </w:p>
      </w:sdtContent>
    </w:sdt>
    <w:p w14:paraId="68D09B48" w14:textId="6D11F3C2" w:rsidR="00FE640D" w:rsidRPr="00B65B23" w:rsidRDefault="00FE640D"/>
    <w:p w14:paraId="30B53EB0" w14:textId="3A264277" w:rsidR="00A9204E" w:rsidRPr="00F2482D" w:rsidRDefault="00E5569F" w:rsidP="00E5569F">
      <w:pPr>
        <w:pStyle w:val="ListParagraph"/>
        <w:numPr>
          <w:ilvl w:val="0"/>
          <w:numId w:val="25"/>
        </w:numPr>
        <w:rPr>
          <w:rFonts w:ascii="Arial Black" w:hAnsi="Arial Black"/>
          <w:sz w:val="72"/>
          <w:szCs w:val="72"/>
        </w:rPr>
      </w:pPr>
      <w:r w:rsidRPr="00F2482D">
        <w:rPr>
          <w:rFonts w:ascii="Arial Black" w:hAnsi="Arial Black"/>
          <w:sz w:val="72"/>
          <w:szCs w:val="72"/>
        </w:rPr>
        <w:t>What is a traffic control system?</w:t>
      </w:r>
    </w:p>
    <w:p w14:paraId="5E9DE14F" w14:textId="684EF587" w:rsidR="00E5569F" w:rsidRDefault="00E5569F" w:rsidP="00E5569F">
      <w:pPr>
        <w:ind w:left="720"/>
        <w:rPr>
          <w:rFonts w:ascii="Arial" w:hAnsi="Arial" w:cs="Arial"/>
          <w:sz w:val="32"/>
          <w:szCs w:val="32"/>
        </w:rPr>
      </w:pPr>
    </w:p>
    <w:p w14:paraId="596E2794" w14:textId="77777777" w:rsidR="00FA52F5" w:rsidRPr="00FA52F5" w:rsidRDefault="00FA52F5" w:rsidP="00FA52F5">
      <w:pPr>
        <w:shd w:val="clear" w:color="auto" w:fill="FFFFFF"/>
        <w:spacing w:before="120" w:after="120"/>
        <w:rPr>
          <w:rFonts w:ascii="Arial" w:eastAsia="Times New Roman" w:hAnsi="Arial" w:cs="Arial"/>
          <w:color w:val="202122"/>
          <w:sz w:val="52"/>
          <w:szCs w:val="52"/>
          <w:lang w:val="en-IN" w:eastAsia="en-IN"/>
        </w:rPr>
      </w:pPr>
      <w:r w:rsidRPr="00FA52F5">
        <w:rPr>
          <w:rFonts w:ascii="Arial" w:eastAsia="Times New Roman" w:hAnsi="Arial" w:cs="Arial"/>
          <w:b/>
          <w:bCs/>
          <w:color w:val="202122"/>
          <w:sz w:val="52"/>
          <w:szCs w:val="52"/>
          <w:lang w:val="en-IN" w:eastAsia="en-IN"/>
        </w:rPr>
        <w:t>Road traffic control</w:t>
      </w:r>
      <w:r w:rsidRPr="00FA52F5">
        <w:rPr>
          <w:rFonts w:ascii="Arial" w:eastAsia="Times New Roman" w:hAnsi="Arial" w:cs="Arial"/>
          <w:color w:val="202122"/>
          <w:sz w:val="52"/>
          <w:szCs w:val="52"/>
          <w:lang w:val="en-IN" w:eastAsia="en-IN"/>
        </w:rPr>
        <w:t> involves directing vehicular and pedestrian traffic around a construction zone, accident or other road disruption, thus ensuring the safety of emergency response teams,</w:t>
      </w:r>
      <w:r w:rsidRPr="00FA52F5">
        <w:rPr>
          <w:rFonts w:ascii="Arial" w:eastAsia="Times New Roman" w:hAnsi="Arial" w:cs="Arial"/>
          <w:color w:val="202122"/>
          <w:sz w:val="52"/>
          <w:szCs w:val="52"/>
          <w:u w:val="single"/>
          <w:lang w:val="en-IN" w:eastAsia="en-IN"/>
        </w:rPr>
        <w:t> </w:t>
      </w:r>
      <w:hyperlink r:id="rId12" w:tooltip="Construction worker" w:history="1">
        <w:r w:rsidRPr="00FA52F5">
          <w:rPr>
            <w:rFonts w:ascii="Arial" w:eastAsia="Times New Roman" w:hAnsi="Arial" w:cs="Arial"/>
            <w:color w:val="3366CC"/>
            <w:sz w:val="52"/>
            <w:szCs w:val="52"/>
            <w:u w:val="single"/>
            <w:lang w:val="en-IN" w:eastAsia="en-IN"/>
          </w:rPr>
          <w:t>construction workers</w:t>
        </w:r>
      </w:hyperlink>
      <w:r w:rsidRPr="00FA52F5">
        <w:rPr>
          <w:rFonts w:ascii="Arial" w:eastAsia="Times New Roman" w:hAnsi="Arial" w:cs="Arial"/>
          <w:color w:val="202122"/>
          <w:sz w:val="52"/>
          <w:szCs w:val="52"/>
          <w:lang w:val="en-IN" w:eastAsia="en-IN"/>
        </w:rPr>
        <w:t> and the general public.</w:t>
      </w:r>
    </w:p>
    <w:p w14:paraId="6F5EBF7D" w14:textId="02CD6835" w:rsidR="0000568C" w:rsidRPr="00AD5D8C" w:rsidRDefault="00FA52F5" w:rsidP="00AD5D8C">
      <w:pPr>
        <w:shd w:val="clear" w:color="auto" w:fill="FFFFFF"/>
        <w:spacing w:before="120" w:after="120"/>
        <w:rPr>
          <w:rFonts w:ascii="Arial" w:eastAsia="Times New Roman" w:hAnsi="Arial" w:cs="Arial"/>
          <w:color w:val="202122"/>
          <w:sz w:val="52"/>
          <w:szCs w:val="52"/>
          <w:lang w:val="en-IN" w:eastAsia="en-IN"/>
        </w:rPr>
      </w:pPr>
      <w:r w:rsidRPr="00FA52F5">
        <w:rPr>
          <w:rFonts w:ascii="Arial" w:eastAsia="Times New Roman" w:hAnsi="Arial" w:cs="Arial"/>
          <w:color w:val="202122"/>
          <w:sz w:val="52"/>
          <w:szCs w:val="52"/>
          <w:lang w:val="en-IN" w:eastAsia="en-IN"/>
        </w:rPr>
        <w:t>Traffic control also includes the use</w:t>
      </w:r>
      <w:r w:rsidRPr="00F2482D">
        <w:rPr>
          <w:rFonts w:ascii="Arial" w:eastAsia="Times New Roman" w:hAnsi="Arial" w:cs="Arial"/>
          <w:color w:val="202122"/>
          <w:sz w:val="52"/>
          <w:szCs w:val="52"/>
          <w:lang w:val="en-IN" w:eastAsia="en-IN"/>
        </w:rPr>
        <w:t xml:space="preserve"> </w:t>
      </w:r>
      <w:r w:rsidRPr="00FA52F5">
        <w:rPr>
          <w:rFonts w:ascii="Arial" w:eastAsia="Times New Roman" w:hAnsi="Arial" w:cs="Arial"/>
          <w:color w:val="202122"/>
          <w:sz w:val="52"/>
          <w:szCs w:val="52"/>
          <w:lang w:val="en-IN" w:eastAsia="en-IN"/>
        </w:rPr>
        <w:t>of </w:t>
      </w:r>
      <w:hyperlink r:id="rId13" w:tooltip="Closed-circuit television" w:history="1">
        <w:r w:rsidRPr="00FA52F5">
          <w:rPr>
            <w:rFonts w:ascii="Arial" w:eastAsia="Times New Roman" w:hAnsi="Arial" w:cs="Arial"/>
            <w:color w:val="3366CC"/>
            <w:sz w:val="52"/>
            <w:szCs w:val="52"/>
            <w:u w:val="single"/>
            <w:lang w:val="en-IN" w:eastAsia="en-IN"/>
          </w:rPr>
          <w:t>CCTV</w:t>
        </w:r>
      </w:hyperlink>
      <w:r w:rsidRPr="00F2482D">
        <w:rPr>
          <w:rFonts w:ascii="Arial" w:eastAsia="Times New Roman" w:hAnsi="Arial" w:cs="Arial"/>
          <w:color w:val="202122"/>
          <w:sz w:val="52"/>
          <w:szCs w:val="52"/>
          <w:lang w:val="en-IN" w:eastAsia="en-IN"/>
        </w:rPr>
        <w:t>,</w:t>
      </w:r>
      <w:r w:rsidR="00E34CFA" w:rsidRPr="00F2482D">
        <w:rPr>
          <w:rFonts w:ascii="Arial" w:eastAsia="Times New Roman" w:hAnsi="Arial" w:cs="Arial"/>
          <w:color w:val="202122"/>
          <w:sz w:val="52"/>
          <w:szCs w:val="52"/>
          <w:lang w:val="en-IN" w:eastAsia="en-IN"/>
        </w:rPr>
        <w:t xml:space="preserve"> </w:t>
      </w:r>
      <w:r w:rsidRPr="00F2482D">
        <w:rPr>
          <w:rFonts w:ascii="Arial" w:eastAsia="Times New Roman" w:hAnsi="Arial" w:cs="Arial"/>
          <w:color w:val="202122"/>
          <w:sz w:val="52"/>
          <w:szCs w:val="52"/>
          <w:lang w:val="en-IN" w:eastAsia="en-IN"/>
        </w:rPr>
        <w:t xml:space="preserve">ultrasonic sensors </w:t>
      </w:r>
      <w:r w:rsidRPr="00FA52F5">
        <w:rPr>
          <w:rFonts w:ascii="Arial" w:eastAsia="Times New Roman" w:hAnsi="Arial" w:cs="Arial"/>
          <w:color w:val="202122"/>
          <w:sz w:val="52"/>
          <w:szCs w:val="52"/>
          <w:lang w:val="en-IN" w:eastAsia="en-IN"/>
        </w:rPr>
        <w:t> and other means of monitoring traffic by local or state roadways authorities to manage traffic flows and providing advice concerning </w:t>
      </w:r>
      <w:hyperlink r:id="rId14" w:tooltip="Traffic congestion" w:history="1">
        <w:r w:rsidRPr="00FA52F5">
          <w:rPr>
            <w:rFonts w:ascii="Arial" w:eastAsia="Times New Roman" w:hAnsi="Arial" w:cs="Arial"/>
            <w:color w:val="3366CC"/>
            <w:sz w:val="52"/>
            <w:szCs w:val="52"/>
            <w:u w:val="single"/>
            <w:lang w:val="en-IN" w:eastAsia="en-IN"/>
          </w:rPr>
          <w:t>traffic congestion</w:t>
        </w:r>
      </w:hyperlink>
      <w:r w:rsidRPr="00FA52F5">
        <w:rPr>
          <w:rFonts w:ascii="Arial" w:eastAsia="Times New Roman" w:hAnsi="Arial" w:cs="Arial"/>
          <w:color w:val="202122"/>
          <w:sz w:val="52"/>
          <w:szCs w:val="52"/>
          <w:lang w:val="en-IN" w:eastAsia="en-IN"/>
        </w:rPr>
        <w:t>.</w:t>
      </w:r>
      <w:r w:rsidR="00B65B23">
        <w:rPr>
          <w:rFonts w:ascii="Arial" w:eastAsia="Times New Roman" w:hAnsi="Arial" w:cs="Arial"/>
          <w:color w:val="202122"/>
          <w:sz w:val="52"/>
          <w:szCs w:val="52"/>
          <w:lang w:val="en-IN" w:eastAsia="en-IN"/>
        </w:rPr>
        <w:t xml:space="preserve"> </w:t>
      </w:r>
      <w:r w:rsidR="0000568C">
        <w:rPr>
          <w:rFonts w:ascii="Arial" w:hAnsi="Arial" w:cs="Arial"/>
          <w:sz w:val="32"/>
          <w:szCs w:val="32"/>
        </w:rPr>
        <w:br w:type="page"/>
      </w:r>
      <w:r w:rsidR="0000568C" w:rsidRPr="00F2482D">
        <w:rPr>
          <w:rFonts w:ascii="Arial Black" w:hAnsi="Arial Black" w:cs="Arial"/>
          <w:b/>
          <w:bCs/>
          <w:sz w:val="56"/>
          <w:szCs w:val="56"/>
        </w:rPr>
        <w:lastRenderedPageBreak/>
        <w:t>COMPONENTS USED:</w:t>
      </w:r>
    </w:p>
    <w:p w14:paraId="3B3BD60A" w14:textId="77777777" w:rsidR="0000568C" w:rsidRDefault="0000568C">
      <w:pPr>
        <w:rPr>
          <w:rFonts w:ascii="Arial" w:hAnsi="Arial" w:cs="Arial"/>
          <w:b/>
          <w:bCs/>
          <w:sz w:val="32"/>
          <w:szCs w:val="32"/>
        </w:rPr>
      </w:pPr>
    </w:p>
    <w:p w14:paraId="694AD137" w14:textId="08FDEF14" w:rsidR="0000568C" w:rsidRPr="00BA090D" w:rsidRDefault="0000568C" w:rsidP="0000568C">
      <w:pPr>
        <w:pStyle w:val="ListParagraph"/>
        <w:numPr>
          <w:ilvl w:val="0"/>
          <w:numId w:val="26"/>
        </w:numPr>
        <w:rPr>
          <w:rFonts w:ascii="Arial" w:hAnsi="Arial" w:cs="Arial"/>
          <w:b/>
          <w:bCs/>
          <w:sz w:val="36"/>
          <w:szCs w:val="36"/>
          <w:u w:val="single"/>
        </w:rPr>
      </w:pPr>
      <w:r w:rsidRPr="00BA090D">
        <w:rPr>
          <w:rFonts w:ascii="Arial" w:hAnsi="Arial" w:cs="Arial"/>
          <w:b/>
          <w:bCs/>
          <w:sz w:val="36"/>
          <w:szCs w:val="36"/>
          <w:u w:val="single"/>
        </w:rPr>
        <w:t>Ultrasonic sensors</w:t>
      </w:r>
      <w:r w:rsidR="007C329E" w:rsidRPr="00BA090D">
        <w:rPr>
          <w:rFonts w:ascii="Arial" w:hAnsi="Arial" w:cs="Arial"/>
          <w:b/>
          <w:bCs/>
          <w:sz w:val="36"/>
          <w:szCs w:val="36"/>
          <w:u w:val="single"/>
        </w:rPr>
        <w:t>:</w:t>
      </w:r>
    </w:p>
    <w:p w14:paraId="099C6D4C" w14:textId="77777777" w:rsidR="00583A77" w:rsidRPr="00F2482D" w:rsidRDefault="00583A77" w:rsidP="00583A77">
      <w:pPr>
        <w:pStyle w:val="ListParagraph"/>
        <w:ind w:left="360"/>
        <w:rPr>
          <w:rFonts w:ascii="Arial" w:hAnsi="Arial" w:cs="Arial"/>
          <w:color w:val="202122"/>
          <w:sz w:val="36"/>
          <w:szCs w:val="36"/>
          <w:shd w:val="clear" w:color="auto" w:fill="FFFFFF"/>
          <w:vertAlign w:val="superscript"/>
        </w:rPr>
      </w:pPr>
      <w:r w:rsidRPr="00F2482D">
        <w:rPr>
          <w:rFonts w:ascii="Arial" w:hAnsi="Arial" w:cs="Arial"/>
          <w:b/>
          <w:bCs/>
          <w:color w:val="202122"/>
          <w:sz w:val="36"/>
          <w:szCs w:val="36"/>
          <w:shd w:val="clear" w:color="auto" w:fill="FFFFFF"/>
        </w:rPr>
        <w:t>Ultrasonic transducers</w:t>
      </w:r>
      <w:r w:rsidRPr="00F2482D">
        <w:rPr>
          <w:rFonts w:ascii="Arial" w:hAnsi="Arial" w:cs="Arial"/>
          <w:color w:val="202122"/>
          <w:sz w:val="36"/>
          <w:szCs w:val="36"/>
          <w:shd w:val="clear" w:color="auto" w:fill="FFFFFF"/>
        </w:rPr>
        <w:t> and </w:t>
      </w:r>
      <w:r w:rsidRPr="00F2482D">
        <w:rPr>
          <w:rFonts w:ascii="Arial" w:hAnsi="Arial" w:cs="Arial"/>
          <w:b/>
          <w:bCs/>
          <w:color w:val="202122"/>
          <w:sz w:val="36"/>
          <w:szCs w:val="36"/>
          <w:shd w:val="clear" w:color="auto" w:fill="FFFFFF"/>
        </w:rPr>
        <w:t>ultrasonic sensors</w:t>
      </w:r>
      <w:r w:rsidRPr="00F2482D">
        <w:rPr>
          <w:rFonts w:ascii="Arial" w:hAnsi="Arial" w:cs="Arial"/>
          <w:color w:val="202122"/>
          <w:sz w:val="36"/>
          <w:szCs w:val="36"/>
          <w:shd w:val="clear" w:color="auto" w:fill="FFFFFF"/>
        </w:rPr>
        <w:t> are devices that generate or sense ultrasound energy. They can be divided into three broad categories: transmitters, receivers and transceivers. Transmitters convert </w:t>
      </w:r>
      <w:hyperlink r:id="rId15" w:tooltip="Signal (electrical engineering)" w:history="1">
        <w:r w:rsidRPr="00F2482D">
          <w:rPr>
            <w:rStyle w:val="Hyperlink"/>
            <w:rFonts w:ascii="Arial" w:hAnsi="Arial" w:cs="Arial"/>
            <w:color w:val="3366CC"/>
            <w:sz w:val="36"/>
            <w:szCs w:val="36"/>
            <w:shd w:val="clear" w:color="auto" w:fill="FFFFFF"/>
          </w:rPr>
          <w:t>electrical signals</w:t>
        </w:r>
      </w:hyperlink>
      <w:r w:rsidRPr="00F2482D">
        <w:rPr>
          <w:rFonts w:ascii="Arial" w:hAnsi="Arial" w:cs="Arial"/>
          <w:color w:val="202122"/>
          <w:sz w:val="36"/>
          <w:szCs w:val="36"/>
          <w:shd w:val="clear" w:color="auto" w:fill="FFFFFF"/>
        </w:rPr>
        <w:t> into </w:t>
      </w:r>
      <w:hyperlink r:id="rId16" w:tooltip="Ultrasound" w:history="1">
        <w:r w:rsidRPr="00F2482D">
          <w:rPr>
            <w:rStyle w:val="Hyperlink"/>
            <w:rFonts w:ascii="Arial" w:hAnsi="Arial" w:cs="Arial"/>
            <w:color w:val="3366CC"/>
            <w:sz w:val="36"/>
            <w:szCs w:val="36"/>
            <w:shd w:val="clear" w:color="auto" w:fill="FFFFFF"/>
          </w:rPr>
          <w:t>ultrasound</w:t>
        </w:r>
      </w:hyperlink>
      <w:r w:rsidRPr="00F2482D">
        <w:rPr>
          <w:rFonts w:ascii="Arial" w:hAnsi="Arial" w:cs="Arial"/>
          <w:color w:val="202122"/>
          <w:sz w:val="36"/>
          <w:szCs w:val="36"/>
          <w:shd w:val="clear" w:color="auto" w:fill="FFFFFF"/>
        </w:rPr>
        <w:t>, receivers convert ultrasound into electrical signals, and transceivers can both transmit and receive ultrasound.</w:t>
      </w:r>
      <w:hyperlink r:id="rId17" w:anchor="cite_note-:0-1" w:history="1">
        <w:r w:rsidRPr="00F2482D">
          <w:rPr>
            <w:rStyle w:val="Hyperlink"/>
            <w:rFonts w:ascii="Arial" w:hAnsi="Arial" w:cs="Arial"/>
            <w:color w:val="3366CC"/>
            <w:sz w:val="36"/>
            <w:szCs w:val="36"/>
            <w:shd w:val="clear" w:color="auto" w:fill="FFFFFF"/>
            <w:vertAlign w:val="superscript"/>
          </w:rPr>
          <w:t>[1]</w:t>
        </w:r>
      </w:hyperlink>
    </w:p>
    <w:p w14:paraId="20FBA29C" w14:textId="133B7D52" w:rsidR="0000568C" w:rsidRPr="00BA090D" w:rsidRDefault="002743B4" w:rsidP="0045540B">
      <w:pPr>
        <w:pStyle w:val="ListParagraph"/>
        <w:numPr>
          <w:ilvl w:val="0"/>
          <w:numId w:val="31"/>
        </w:numPr>
        <w:rPr>
          <w:rFonts w:ascii="Arial" w:hAnsi="Arial" w:cs="Arial"/>
          <w:b/>
          <w:bCs/>
          <w:sz w:val="36"/>
          <w:szCs w:val="36"/>
          <w:u w:val="single"/>
        </w:rPr>
      </w:pPr>
      <w:r w:rsidRPr="00BA090D">
        <w:rPr>
          <w:rFonts w:ascii="Arial" w:hAnsi="Arial" w:cs="Arial"/>
          <w:b/>
          <w:bCs/>
          <w:sz w:val="36"/>
          <w:szCs w:val="36"/>
          <w:u w:val="single"/>
        </w:rPr>
        <w:t>Arduino mega</w:t>
      </w:r>
      <w:r w:rsidR="00AD0875" w:rsidRPr="00BA090D">
        <w:rPr>
          <w:rFonts w:ascii="Arial" w:hAnsi="Arial" w:cs="Arial"/>
          <w:b/>
          <w:bCs/>
          <w:sz w:val="36"/>
          <w:szCs w:val="36"/>
          <w:u w:val="single"/>
        </w:rPr>
        <w:t>:</w:t>
      </w:r>
    </w:p>
    <w:p w14:paraId="769C5949" w14:textId="77777777" w:rsidR="00AD0875" w:rsidRPr="00F2482D" w:rsidRDefault="00AD0875" w:rsidP="00AD0875">
      <w:pPr>
        <w:shd w:val="clear" w:color="auto" w:fill="FFFFFF"/>
        <w:spacing w:before="120" w:after="120"/>
        <w:rPr>
          <w:rFonts w:ascii="Arial" w:eastAsia="Times New Roman" w:hAnsi="Arial" w:cs="Arial"/>
          <w:color w:val="202122"/>
          <w:sz w:val="36"/>
          <w:szCs w:val="36"/>
          <w:lang w:val="en-IN" w:eastAsia="en-IN"/>
        </w:rPr>
      </w:pPr>
      <w:r w:rsidRPr="00F2482D">
        <w:rPr>
          <w:rFonts w:ascii="Arial" w:eastAsia="Times New Roman" w:hAnsi="Arial" w:cs="Arial"/>
          <w:b/>
          <w:bCs/>
          <w:color w:val="202122"/>
          <w:sz w:val="36"/>
          <w:szCs w:val="36"/>
          <w:lang w:val="en-IN" w:eastAsia="en-IN"/>
        </w:rPr>
        <w:t>Road traffic control</w:t>
      </w:r>
      <w:r w:rsidRPr="00F2482D">
        <w:rPr>
          <w:rFonts w:ascii="Arial" w:eastAsia="Times New Roman" w:hAnsi="Arial" w:cs="Arial"/>
          <w:color w:val="202122"/>
          <w:sz w:val="36"/>
          <w:szCs w:val="36"/>
          <w:lang w:val="en-IN" w:eastAsia="en-IN"/>
        </w:rPr>
        <w:t> involves directing vehicular and pedestrian traffic around a construction zone, accident or other road disruption, thus ensuring the safety of emergency response teams, </w:t>
      </w:r>
      <w:hyperlink r:id="rId18" w:tooltip="Construction worker" w:history="1">
        <w:r w:rsidRPr="00F2482D">
          <w:rPr>
            <w:rFonts w:ascii="Arial" w:eastAsia="Times New Roman" w:hAnsi="Arial" w:cs="Arial"/>
            <w:color w:val="3366CC"/>
            <w:sz w:val="36"/>
            <w:szCs w:val="36"/>
            <w:u w:val="single"/>
            <w:lang w:val="en-IN" w:eastAsia="en-IN"/>
          </w:rPr>
          <w:t>construction workers</w:t>
        </w:r>
      </w:hyperlink>
      <w:r w:rsidRPr="00F2482D">
        <w:rPr>
          <w:rFonts w:ascii="Arial" w:eastAsia="Times New Roman" w:hAnsi="Arial" w:cs="Arial"/>
          <w:color w:val="202122"/>
          <w:sz w:val="36"/>
          <w:szCs w:val="36"/>
          <w:lang w:val="en-IN" w:eastAsia="en-IN"/>
        </w:rPr>
        <w:t> and the general public.</w:t>
      </w:r>
    </w:p>
    <w:p w14:paraId="671A3F33" w14:textId="77777777" w:rsidR="00AD0875" w:rsidRPr="00F2482D" w:rsidRDefault="00AD0875" w:rsidP="00AD0875">
      <w:pPr>
        <w:shd w:val="clear" w:color="auto" w:fill="FFFFFF"/>
        <w:spacing w:before="120" w:after="120"/>
        <w:rPr>
          <w:rFonts w:ascii="Arial" w:eastAsia="Times New Roman" w:hAnsi="Arial" w:cs="Arial"/>
          <w:color w:val="202122"/>
          <w:sz w:val="36"/>
          <w:szCs w:val="36"/>
          <w:lang w:val="en-IN" w:eastAsia="en-IN"/>
        </w:rPr>
      </w:pPr>
      <w:r w:rsidRPr="00F2482D">
        <w:rPr>
          <w:rFonts w:ascii="Arial" w:eastAsia="Times New Roman" w:hAnsi="Arial" w:cs="Arial"/>
          <w:color w:val="202122"/>
          <w:sz w:val="36"/>
          <w:szCs w:val="36"/>
          <w:lang w:val="en-IN" w:eastAsia="en-IN"/>
        </w:rPr>
        <w:t>Traffic control also includes the use of </w:t>
      </w:r>
      <w:hyperlink r:id="rId19" w:tooltip="Closed-circuit television" w:history="1">
        <w:r w:rsidRPr="00F2482D">
          <w:rPr>
            <w:rFonts w:ascii="Arial" w:eastAsia="Times New Roman" w:hAnsi="Arial" w:cs="Arial"/>
            <w:color w:val="3366CC"/>
            <w:sz w:val="36"/>
            <w:szCs w:val="36"/>
            <w:u w:val="single"/>
            <w:lang w:val="en-IN" w:eastAsia="en-IN"/>
          </w:rPr>
          <w:t>CCTV</w:t>
        </w:r>
      </w:hyperlink>
      <w:r w:rsidRPr="00F2482D">
        <w:rPr>
          <w:rFonts w:ascii="Arial" w:eastAsia="Times New Roman" w:hAnsi="Arial" w:cs="Arial"/>
          <w:color w:val="202122"/>
          <w:sz w:val="36"/>
          <w:szCs w:val="36"/>
          <w:lang w:val="en-IN" w:eastAsia="en-IN"/>
        </w:rPr>
        <w:t> and other means of monitoring traffic by local or state roadways authorities to manage traffic flows and providing advice concerning </w:t>
      </w:r>
      <w:hyperlink r:id="rId20" w:tooltip="Traffic congestion" w:history="1">
        <w:r w:rsidRPr="00F2482D">
          <w:rPr>
            <w:rFonts w:ascii="Arial" w:eastAsia="Times New Roman" w:hAnsi="Arial" w:cs="Arial"/>
            <w:color w:val="3366CC"/>
            <w:sz w:val="36"/>
            <w:szCs w:val="36"/>
            <w:u w:val="single"/>
            <w:lang w:val="en-IN" w:eastAsia="en-IN"/>
          </w:rPr>
          <w:t>traffic congestion</w:t>
        </w:r>
      </w:hyperlink>
      <w:r w:rsidRPr="00F2482D">
        <w:rPr>
          <w:rFonts w:ascii="Arial" w:eastAsia="Times New Roman" w:hAnsi="Arial" w:cs="Arial"/>
          <w:color w:val="202122"/>
          <w:sz w:val="36"/>
          <w:szCs w:val="36"/>
          <w:lang w:val="en-IN" w:eastAsia="en-IN"/>
        </w:rPr>
        <w:t>.</w:t>
      </w:r>
    </w:p>
    <w:p w14:paraId="45D2582D" w14:textId="2A5A2D84" w:rsidR="004E4498" w:rsidRPr="00F2482D" w:rsidRDefault="004E4498" w:rsidP="00AD0875">
      <w:pPr>
        <w:shd w:val="clear" w:color="auto" w:fill="FFFFFF"/>
        <w:spacing w:before="120" w:after="120"/>
        <w:rPr>
          <w:rFonts w:ascii="Arial" w:eastAsia="Times New Roman" w:hAnsi="Arial" w:cs="Arial"/>
          <w:color w:val="202122"/>
          <w:sz w:val="36"/>
          <w:szCs w:val="36"/>
          <w:lang w:val="en-IN" w:eastAsia="en-IN"/>
        </w:rPr>
      </w:pPr>
      <w:r w:rsidRPr="00F2482D">
        <w:rPr>
          <w:rFonts w:ascii="Arial" w:eastAsia="Times New Roman" w:hAnsi="Arial" w:cs="Arial"/>
          <w:color w:val="202122"/>
          <w:sz w:val="36"/>
          <w:szCs w:val="36"/>
          <w:lang w:val="en-IN" w:eastAsia="en-IN"/>
        </w:rPr>
        <w:t>Arduino mega used for handling more number of pins</w:t>
      </w:r>
    </w:p>
    <w:p w14:paraId="2A4C83B8" w14:textId="05BEC845" w:rsidR="002743B4" w:rsidRPr="00BA090D" w:rsidRDefault="002743B4" w:rsidP="0000568C">
      <w:pPr>
        <w:pStyle w:val="ListParagraph"/>
        <w:numPr>
          <w:ilvl w:val="0"/>
          <w:numId w:val="26"/>
        </w:numPr>
        <w:rPr>
          <w:rFonts w:ascii="Arial" w:hAnsi="Arial" w:cs="Arial"/>
          <w:b/>
          <w:bCs/>
          <w:sz w:val="36"/>
          <w:szCs w:val="36"/>
          <w:u w:val="single"/>
        </w:rPr>
      </w:pPr>
      <w:r w:rsidRPr="00BA090D">
        <w:rPr>
          <w:rFonts w:ascii="Arial" w:hAnsi="Arial" w:cs="Arial"/>
          <w:b/>
          <w:bCs/>
          <w:sz w:val="36"/>
          <w:szCs w:val="36"/>
          <w:u w:val="single"/>
        </w:rPr>
        <w:t>RGB Leds</w:t>
      </w:r>
      <w:r w:rsidR="00AD0875" w:rsidRPr="00BA090D">
        <w:rPr>
          <w:rFonts w:ascii="Arial" w:hAnsi="Arial" w:cs="Arial"/>
          <w:b/>
          <w:bCs/>
          <w:sz w:val="36"/>
          <w:szCs w:val="36"/>
          <w:u w:val="single"/>
        </w:rPr>
        <w:t>:</w:t>
      </w:r>
    </w:p>
    <w:p w14:paraId="741B9CE5" w14:textId="73420CFF" w:rsidR="00AD0875" w:rsidRPr="00F2482D" w:rsidRDefault="00AD0875" w:rsidP="00AD0875">
      <w:pPr>
        <w:pStyle w:val="ListParagraph"/>
        <w:ind w:left="360"/>
        <w:rPr>
          <w:rFonts w:ascii="Arial" w:hAnsi="Arial" w:cs="Arial"/>
          <w:b/>
          <w:bCs/>
          <w:sz w:val="36"/>
          <w:szCs w:val="36"/>
        </w:rPr>
      </w:pPr>
      <w:r w:rsidRPr="00F2482D">
        <w:rPr>
          <w:rFonts w:ascii="Arial" w:hAnsi="Arial" w:cs="Arial"/>
          <w:color w:val="202122"/>
          <w:sz w:val="36"/>
          <w:szCs w:val="36"/>
          <w:shd w:val="clear" w:color="auto" w:fill="FFFFFF"/>
        </w:rPr>
        <w:t>A </w:t>
      </w:r>
      <w:r w:rsidRPr="00F2482D">
        <w:rPr>
          <w:rFonts w:ascii="Arial" w:hAnsi="Arial" w:cs="Arial"/>
          <w:b/>
          <w:bCs/>
          <w:color w:val="202122"/>
          <w:sz w:val="36"/>
          <w:szCs w:val="36"/>
          <w:shd w:val="clear" w:color="auto" w:fill="FFFFFF"/>
        </w:rPr>
        <w:t>light-emitting diode</w:t>
      </w:r>
      <w:r w:rsidRPr="00F2482D">
        <w:rPr>
          <w:rFonts w:ascii="Arial" w:hAnsi="Arial" w:cs="Arial"/>
          <w:color w:val="202122"/>
          <w:sz w:val="36"/>
          <w:szCs w:val="36"/>
          <w:shd w:val="clear" w:color="auto" w:fill="FFFFFF"/>
        </w:rPr>
        <w:t> (</w:t>
      </w:r>
      <w:r w:rsidRPr="00F2482D">
        <w:rPr>
          <w:rFonts w:ascii="Arial" w:hAnsi="Arial" w:cs="Arial"/>
          <w:b/>
          <w:bCs/>
          <w:color w:val="202122"/>
          <w:sz w:val="36"/>
          <w:szCs w:val="36"/>
          <w:shd w:val="clear" w:color="auto" w:fill="FFFFFF"/>
        </w:rPr>
        <w:t>LED</w:t>
      </w:r>
      <w:r w:rsidRPr="00F2482D">
        <w:rPr>
          <w:rFonts w:ascii="Arial" w:hAnsi="Arial" w:cs="Arial"/>
          <w:color w:val="202122"/>
          <w:sz w:val="36"/>
          <w:szCs w:val="36"/>
          <w:shd w:val="clear" w:color="auto" w:fill="FFFFFF"/>
        </w:rPr>
        <w:t>) is a </w:t>
      </w:r>
      <w:hyperlink r:id="rId21" w:tooltip="Semiconductor" w:history="1">
        <w:r w:rsidRPr="00F2482D">
          <w:rPr>
            <w:rFonts w:ascii="Arial" w:hAnsi="Arial" w:cs="Arial"/>
            <w:color w:val="3366CC"/>
            <w:sz w:val="36"/>
            <w:szCs w:val="36"/>
            <w:u w:val="single"/>
            <w:shd w:val="clear" w:color="auto" w:fill="FFFFFF"/>
          </w:rPr>
          <w:t>semiconductor</w:t>
        </w:r>
      </w:hyperlink>
      <w:r w:rsidRPr="00F2482D">
        <w:rPr>
          <w:rFonts w:ascii="Arial" w:hAnsi="Arial" w:cs="Arial"/>
          <w:color w:val="202122"/>
          <w:sz w:val="36"/>
          <w:szCs w:val="36"/>
          <w:shd w:val="clear" w:color="auto" w:fill="FFFFFF"/>
        </w:rPr>
        <w:t> </w:t>
      </w:r>
      <w:hyperlink r:id="rId22" w:tooltip="Electronics" w:history="1">
        <w:r w:rsidRPr="00F2482D">
          <w:rPr>
            <w:rFonts w:ascii="Arial" w:hAnsi="Arial" w:cs="Arial"/>
            <w:color w:val="3366CC"/>
            <w:sz w:val="36"/>
            <w:szCs w:val="36"/>
            <w:u w:val="single"/>
            <w:shd w:val="clear" w:color="auto" w:fill="FFFFFF"/>
          </w:rPr>
          <w:t>device</w:t>
        </w:r>
      </w:hyperlink>
      <w:r w:rsidRPr="00F2482D">
        <w:rPr>
          <w:rFonts w:ascii="Arial" w:hAnsi="Arial" w:cs="Arial"/>
          <w:color w:val="202122"/>
          <w:sz w:val="36"/>
          <w:szCs w:val="36"/>
          <w:shd w:val="clear" w:color="auto" w:fill="FFFFFF"/>
        </w:rPr>
        <w:t> that </w:t>
      </w:r>
      <w:hyperlink r:id="rId23" w:anchor="Light_sources" w:tooltip="Light" w:history="1">
        <w:r w:rsidRPr="00F2482D">
          <w:rPr>
            <w:rFonts w:ascii="Arial" w:hAnsi="Arial" w:cs="Arial"/>
            <w:color w:val="3366CC"/>
            <w:sz w:val="36"/>
            <w:szCs w:val="36"/>
            <w:u w:val="single"/>
            <w:shd w:val="clear" w:color="auto" w:fill="FFFFFF"/>
          </w:rPr>
          <w:t>emits light</w:t>
        </w:r>
      </w:hyperlink>
      <w:r w:rsidRPr="00F2482D">
        <w:rPr>
          <w:rFonts w:ascii="Arial" w:hAnsi="Arial" w:cs="Arial"/>
          <w:color w:val="202122"/>
          <w:sz w:val="36"/>
          <w:szCs w:val="36"/>
          <w:shd w:val="clear" w:color="auto" w:fill="FFFFFF"/>
        </w:rPr>
        <w:t> when </w:t>
      </w:r>
      <w:hyperlink r:id="rId24" w:tooltip="Electric current" w:history="1">
        <w:r w:rsidRPr="00F2482D">
          <w:rPr>
            <w:rFonts w:ascii="Arial" w:hAnsi="Arial" w:cs="Arial"/>
            <w:color w:val="3366CC"/>
            <w:sz w:val="36"/>
            <w:szCs w:val="36"/>
            <w:u w:val="single"/>
            <w:shd w:val="clear" w:color="auto" w:fill="FFFFFF"/>
          </w:rPr>
          <w:t>current</w:t>
        </w:r>
      </w:hyperlink>
      <w:r w:rsidRPr="00F2482D">
        <w:rPr>
          <w:rFonts w:ascii="Arial" w:hAnsi="Arial" w:cs="Arial"/>
          <w:color w:val="202122"/>
          <w:sz w:val="36"/>
          <w:szCs w:val="36"/>
          <w:shd w:val="clear" w:color="auto" w:fill="FFFFFF"/>
        </w:rPr>
        <w:t> flows through it. </w:t>
      </w:r>
      <w:hyperlink r:id="rId25" w:tooltip="Electron" w:history="1">
        <w:r w:rsidRPr="00F2482D">
          <w:rPr>
            <w:rFonts w:ascii="Arial" w:hAnsi="Arial" w:cs="Arial"/>
            <w:color w:val="3366CC"/>
            <w:sz w:val="36"/>
            <w:szCs w:val="36"/>
            <w:u w:val="single"/>
            <w:shd w:val="clear" w:color="auto" w:fill="FFFFFF"/>
          </w:rPr>
          <w:t>Electrons</w:t>
        </w:r>
      </w:hyperlink>
      <w:r w:rsidRPr="00F2482D">
        <w:rPr>
          <w:rFonts w:ascii="Arial" w:hAnsi="Arial" w:cs="Arial"/>
          <w:color w:val="202122"/>
          <w:sz w:val="36"/>
          <w:szCs w:val="36"/>
          <w:shd w:val="clear" w:color="auto" w:fill="FFFFFF"/>
        </w:rPr>
        <w:t> in the semiconductor recombine with </w:t>
      </w:r>
      <w:hyperlink r:id="rId26" w:tooltip="Electron hole" w:history="1">
        <w:r w:rsidRPr="00F2482D">
          <w:rPr>
            <w:rFonts w:ascii="Arial" w:hAnsi="Arial" w:cs="Arial"/>
            <w:color w:val="3366CC"/>
            <w:sz w:val="36"/>
            <w:szCs w:val="36"/>
            <w:u w:val="single"/>
            <w:shd w:val="clear" w:color="auto" w:fill="FFFFFF"/>
          </w:rPr>
          <w:t>electron holes</w:t>
        </w:r>
      </w:hyperlink>
      <w:r w:rsidRPr="00F2482D">
        <w:rPr>
          <w:rFonts w:ascii="Arial" w:hAnsi="Arial" w:cs="Arial"/>
          <w:color w:val="202122"/>
          <w:sz w:val="36"/>
          <w:szCs w:val="36"/>
          <w:shd w:val="clear" w:color="auto" w:fill="FFFFFF"/>
        </w:rPr>
        <w:t>, releasing energy in the form of </w:t>
      </w:r>
      <w:hyperlink r:id="rId27" w:tooltip="Photon" w:history="1">
        <w:r w:rsidRPr="00F2482D">
          <w:rPr>
            <w:rFonts w:ascii="Arial" w:hAnsi="Arial" w:cs="Arial"/>
            <w:color w:val="3366CC"/>
            <w:sz w:val="36"/>
            <w:szCs w:val="36"/>
            <w:u w:val="single"/>
            <w:shd w:val="clear" w:color="auto" w:fill="FFFFFF"/>
          </w:rPr>
          <w:t>photons</w:t>
        </w:r>
      </w:hyperlink>
      <w:r w:rsidRPr="00F2482D">
        <w:rPr>
          <w:rFonts w:ascii="Arial" w:hAnsi="Arial" w:cs="Arial"/>
          <w:color w:val="202122"/>
          <w:sz w:val="36"/>
          <w:szCs w:val="36"/>
          <w:shd w:val="clear" w:color="auto" w:fill="FFFFFF"/>
        </w:rPr>
        <w:t>. The color of the light (corresponding to the energy of the photons) is determined by the energy required for electrons to cross the </w:t>
      </w:r>
      <w:hyperlink r:id="rId28" w:tooltip="Band gap" w:history="1">
        <w:r w:rsidRPr="00F2482D">
          <w:rPr>
            <w:rFonts w:ascii="Arial" w:hAnsi="Arial" w:cs="Arial"/>
            <w:color w:val="3366CC"/>
            <w:sz w:val="36"/>
            <w:szCs w:val="36"/>
            <w:u w:val="single"/>
            <w:shd w:val="clear" w:color="auto" w:fill="FFFFFF"/>
          </w:rPr>
          <w:t>band gap</w:t>
        </w:r>
      </w:hyperlink>
      <w:r w:rsidRPr="00F2482D">
        <w:rPr>
          <w:rFonts w:ascii="Arial" w:hAnsi="Arial" w:cs="Arial"/>
          <w:color w:val="202122"/>
          <w:sz w:val="36"/>
          <w:szCs w:val="36"/>
          <w:shd w:val="clear" w:color="auto" w:fill="FFFFFF"/>
        </w:rPr>
        <w:t> of the semiconductor</w:t>
      </w:r>
      <w:r w:rsidR="00E50EE7" w:rsidRPr="00F2482D">
        <w:rPr>
          <w:rFonts w:ascii="Arial" w:hAnsi="Arial" w:cs="Arial"/>
          <w:color w:val="202122"/>
          <w:sz w:val="36"/>
          <w:szCs w:val="36"/>
          <w:shd w:val="clear" w:color="auto" w:fill="FFFFFF"/>
        </w:rPr>
        <w:t>.</w:t>
      </w:r>
      <w:r w:rsidRPr="00F2482D">
        <w:rPr>
          <w:rFonts w:ascii="Arial" w:hAnsi="Arial" w:cs="Arial"/>
          <w:b/>
          <w:bCs/>
          <w:sz w:val="36"/>
          <w:szCs w:val="36"/>
        </w:rPr>
        <w:t xml:space="preserve"> </w:t>
      </w:r>
    </w:p>
    <w:p w14:paraId="0A6AF54D" w14:textId="36CDD860" w:rsidR="002743B4" w:rsidRPr="00BA090D" w:rsidRDefault="00BB4AD6" w:rsidP="0000568C">
      <w:pPr>
        <w:pStyle w:val="ListParagraph"/>
        <w:numPr>
          <w:ilvl w:val="0"/>
          <w:numId w:val="26"/>
        </w:numPr>
        <w:rPr>
          <w:rFonts w:ascii="Arial" w:hAnsi="Arial" w:cs="Arial"/>
          <w:b/>
          <w:bCs/>
          <w:sz w:val="36"/>
          <w:szCs w:val="36"/>
        </w:rPr>
      </w:pPr>
      <w:r w:rsidRPr="00BA090D">
        <w:rPr>
          <w:rFonts w:ascii="Arial" w:hAnsi="Arial" w:cs="Arial"/>
          <w:b/>
          <w:bCs/>
          <w:sz w:val="36"/>
          <w:szCs w:val="36"/>
        </w:rPr>
        <w:t>Breadboard</w:t>
      </w:r>
    </w:p>
    <w:p w14:paraId="6F88A517" w14:textId="24E72CE3" w:rsidR="0000568C" w:rsidRPr="008D5AA1" w:rsidRDefault="0000568C">
      <w:pPr>
        <w:rPr>
          <w:rFonts w:ascii="Arial" w:hAnsi="Arial" w:cs="Arial"/>
          <w:sz w:val="32"/>
          <w:szCs w:val="32"/>
        </w:rPr>
      </w:pPr>
      <w:r>
        <w:rPr>
          <w:rFonts w:ascii="Arial" w:hAnsi="Arial" w:cs="Arial"/>
          <w:sz w:val="32"/>
          <w:szCs w:val="32"/>
        </w:rPr>
        <w:br w:type="page"/>
      </w:r>
    </w:p>
    <w:p w14:paraId="4BB5F340" w14:textId="79A6F137" w:rsidR="00E5569F" w:rsidRPr="008D5AA1" w:rsidRDefault="0000568C" w:rsidP="0000568C">
      <w:pPr>
        <w:pStyle w:val="ListParagraph"/>
        <w:numPr>
          <w:ilvl w:val="2"/>
          <w:numId w:val="25"/>
        </w:numPr>
        <w:rPr>
          <w:rFonts w:ascii="Arial Black" w:hAnsi="Arial Black" w:cs="Arial"/>
          <w:b/>
          <w:bCs/>
          <w:sz w:val="32"/>
          <w:szCs w:val="32"/>
        </w:rPr>
      </w:pPr>
      <w:r w:rsidRPr="008D5AA1">
        <w:rPr>
          <w:rFonts w:ascii="Arial Black" w:hAnsi="Arial Black" w:cs="Arial"/>
          <w:b/>
          <w:bCs/>
          <w:sz w:val="32"/>
          <w:szCs w:val="32"/>
        </w:rPr>
        <w:lastRenderedPageBreak/>
        <w:t>WORKING OF TRAFFIC CONTROL SYSTEM</w:t>
      </w:r>
    </w:p>
    <w:p w14:paraId="0F9D4F9A" w14:textId="4A7072FC" w:rsidR="0000568C" w:rsidRDefault="0000568C" w:rsidP="0000568C">
      <w:pPr>
        <w:pStyle w:val="ListParagraph"/>
        <w:ind w:left="1080"/>
        <w:rPr>
          <w:rFonts w:ascii="Arial" w:hAnsi="Arial" w:cs="Arial"/>
          <w:sz w:val="32"/>
          <w:szCs w:val="32"/>
        </w:rPr>
      </w:pPr>
    </w:p>
    <w:p w14:paraId="65235590" w14:textId="6E8A4D9E" w:rsidR="0070662C" w:rsidRPr="00D4770F" w:rsidRDefault="0000568C" w:rsidP="0070662C">
      <w:pPr>
        <w:pStyle w:val="ListParagraph"/>
        <w:ind w:left="1080"/>
        <w:rPr>
          <w:rFonts w:ascii="Arial" w:hAnsi="Arial" w:cs="Arial"/>
          <w:sz w:val="48"/>
          <w:szCs w:val="48"/>
        </w:rPr>
      </w:pPr>
      <w:r w:rsidRPr="00D4770F">
        <w:rPr>
          <w:rFonts w:ascii="Arial" w:hAnsi="Arial" w:cs="Arial"/>
          <w:sz w:val="48"/>
          <w:szCs w:val="48"/>
        </w:rPr>
        <w:t>The traffic control syste</w:t>
      </w:r>
      <w:r w:rsidR="0015097E" w:rsidRPr="00D4770F">
        <w:rPr>
          <w:rFonts w:ascii="Arial" w:hAnsi="Arial" w:cs="Arial"/>
          <w:sz w:val="48"/>
          <w:szCs w:val="48"/>
        </w:rPr>
        <w:t>m is designed for four lane road system. It uses for ultrasonic sensors which finds the</w:t>
      </w:r>
      <w:r w:rsidR="00CA02FD" w:rsidRPr="00D4770F">
        <w:rPr>
          <w:rFonts w:ascii="Arial" w:hAnsi="Arial" w:cs="Arial"/>
          <w:sz w:val="48"/>
          <w:szCs w:val="48"/>
        </w:rPr>
        <w:t xml:space="preserve"> distance of pedestrian from </w:t>
      </w:r>
      <w:r w:rsidR="00D9257C" w:rsidRPr="00D4770F">
        <w:rPr>
          <w:rFonts w:ascii="Arial" w:hAnsi="Arial" w:cs="Arial"/>
          <w:sz w:val="48"/>
          <w:szCs w:val="48"/>
        </w:rPr>
        <w:t>the traffic light and changes the traffic accordingly with help of input from the sensor given by the code provided ,ensuring that there is no clash between vehicles.</w:t>
      </w:r>
      <w:r w:rsidR="0070662C" w:rsidRPr="00D4770F">
        <w:rPr>
          <w:rFonts w:ascii="Arial" w:hAnsi="Arial" w:cs="Arial"/>
          <w:sz w:val="48"/>
          <w:szCs w:val="48"/>
        </w:rPr>
        <w:t xml:space="preserve"> It ensures priority between pedestrian and traffic accordingly in different situation.</w:t>
      </w:r>
    </w:p>
    <w:p w14:paraId="6800A39D" w14:textId="704BC749" w:rsidR="00E9468F" w:rsidRPr="009E7B57" w:rsidRDefault="00CF4572" w:rsidP="009E7B57">
      <w:pPr>
        <w:pStyle w:val="ListParagraph"/>
        <w:numPr>
          <w:ilvl w:val="0"/>
          <w:numId w:val="35"/>
        </w:numPr>
        <w:rPr>
          <w:rFonts w:ascii="Arial" w:hAnsi="Arial" w:cs="Arial"/>
          <w:sz w:val="32"/>
          <w:szCs w:val="32"/>
        </w:rPr>
      </w:pPr>
      <w:r w:rsidRPr="009E7B57">
        <w:rPr>
          <w:rFonts w:ascii="Arial" w:hAnsi="Arial" w:cs="Arial"/>
          <w:sz w:val="32"/>
          <w:szCs w:val="32"/>
        </w:rPr>
        <w:br w:type="page"/>
      </w:r>
      <w:r w:rsidR="00E9468F" w:rsidRPr="009E7B57">
        <w:rPr>
          <w:rFonts w:ascii="Arial Black" w:hAnsi="Arial Black"/>
          <w:b/>
          <w:bCs/>
          <w:sz w:val="64"/>
          <w:szCs w:val="64"/>
          <w:u w:val="single"/>
        </w:rPr>
        <w:lastRenderedPageBreak/>
        <w:t xml:space="preserve">Traffic Signal Controller </w:t>
      </w:r>
    </w:p>
    <w:p w14:paraId="674E82DC" w14:textId="4979545A" w:rsidR="00AB5640" w:rsidRDefault="00AB5640" w:rsidP="00AB5640"/>
    <w:p w14:paraId="5D920082" w14:textId="26EBC9B2" w:rsidR="00AB5640" w:rsidRPr="00E9468F" w:rsidRDefault="0065626C" w:rsidP="00AB5640">
      <w:pPr>
        <w:ind w:left="1440"/>
        <w:rPr>
          <w:sz w:val="44"/>
          <w:szCs w:val="44"/>
        </w:rPr>
      </w:pPr>
      <w:r w:rsidRPr="00BC66F5">
        <w:rPr>
          <w:b/>
          <w:bCs/>
          <w:sz w:val="44"/>
          <w:szCs w:val="44"/>
          <w:u w:val="single"/>
        </w:rPr>
        <w:t>PROBLEM SATEMENT:</w:t>
      </w:r>
      <w:r>
        <w:rPr>
          <w:sz w:val="44"/>
          <w:szCs w:val="44"/>
        </w:rPr>
        <w:t xml:space="preserve"> </w:t>
      </w:r>
      <w:r w:rsidR="00AB5640" w:rsidRPr="00E9468F">
        <w:rPr>
          <w:sz w:val="44"/>
          <w:szCs w:val="44"/>
        </w:rPr>
        <w:t xml:space="preserve">A system that detects pedestrians and manipulates the traffic signal accordingly for smooth and safe traffic flow. </w:t>
      </w:r>
    </w:p>
    <w:p w14:paraId="452A6D7E" w14:textId="77777777" w:rsidR="00AB5640" w:rsidRPr="00E9468F" w:rsidRDefault="00AB5640" w:rsidP="00AB5640">
      <w:pPr>
        <w:ind w:left="1440"/>
        <w:rPr>
          <w:sz w:val="44"/>
          <w:szCs w:val="44"/>
        </w:rPr>
      </w:pPr>
    </w:p>
    <w:p w14:paraId="07B754B1" w14:textId="4478CABE" w:rsidR="00AB5640" w:rsidRDefault="00AB5640" w:rsidP="00650A15">
      <w:pPr>
        <w:rPr>
          <w:sz w:val="44"/>
          <w:szCs w:val="44"/>
        </w:rPr>
      </w:pPr>
      <w:r w:rsidRPr="00E9468F">
        <w:rPr>
          <w:sz w:val="44"/>
          <w:szCs w:val="44"/>
        </w:rPr>
        <w:t xml:space="preserve">– </w:t>
      </w:r>
      <w:r w:rsidRPr="00E9468F">
        <w:rPr>
          <w:b/>
          <w:bCs/>
          <w:sz w:val="44"/>
          <w:szCs w:val="44"/>
        </w:rPr>
        <w:t>Tools &amp; technologies used</w:t>
      </w:r>
      <w:r w:rsidRPr="00E9468F">
        <w:rPr>
          <w:sz w:val="44"/>
          <w:szCs w:val="44"/>
        </w:rPr>
        <w:t>: Ultrasonic sensors,</w:t>
      </w:r>
      <w:r w:rsidR="00DB1CBB">
        <w:rPr>
          <w:sz w:val="44"/>
          <w:szCs w:val="44"/>
        </w:rPr>
        <w:t xml:space="preserve"> </w:t>
      </w:r>
      <w:r w:rsidRPr="00E9468F">
        <w:rPr>
          <w:sz w:val="44"/>
          <w:szCs w:val="44"/>
        </w:rPr>
        <w:t>Servo motor,</w:t>
      </w:r>
      <w:r w:rsidR="00DB1CBB">
        <w:rPr>
          <w:sz w:val="44"/>
          <w:szCs w:val="44"/>
        </w:rPr>
        <w:t xml:space="preserve"> </w:t>
      </w:r>
      <w:r w:rsidRPr="00E9468F">
        <w:rPr>
          <w:sz w:val="44"/>
          <w:szCs w:val="44"/>
        </w:rPr>
        <w:t>Arduino Mega,</w:t>
      </w:r>
      <w:r w:rsidR="00DB1CBB">
        <w:rPr>
          <w:sz w:val="44"/>
          <w:szCs w:val="44"/>
        </w:rPr>
        <w:t xml:space="preserve"> </w:t>
      </w:r>
      <w:r w:rsidRPr="00E9468F">
        <w:rPr>
          <w:sz w:val="44"/>
          <w:szCs w:val="44"/>
        </w:rPr>
        <w:t>Arduino IDE,</w:t>
      </w:r>
      <w:r w:rsidR="00DB1CBB">
        <w:rPr>
          <w:sz w:val="44"/>
          <w:szCs w:val="44"/>
        </w:rPr>
        <w:t xml:space="preserve"> </w:t>
      </w:r>
      <w:r w:rsidRPr="00E9468F">
        <w:rPr>
          <w:sz w:val="44"/>
          <w:szCs w:val="44"/>
        </w:rPr>
        <w:t xml:space="preserve">RGB </w:t>
      </w:r>
      <w:r w:rsidR="00DB1CBB">
        <w:rPr>
          <w:sz w:val="44"/>
          <w:szCs w:val="44"/>
        </w:rPr>
        <w:t>Leds</w:t>
      </w:r>
    </w:p>
    <w:p w14:paraId="1F38BC94" w14:textId="77777777" w:rsidR="00AB5640" w:rsidRDefault="00AB5640" w:rsidP="00AB5640">
      <w:pPr>
        <w:ind w:left="1440"/>
        <w:rPr>
          <w:sz w:val="44"/>
          <w:szCs w:val="44"/>
        </w:rPr>
      </w:pPr>
    </w:p>
    <w:p w14:paraId="495F06BB" w14:textId="1CDA6957" w:rsidR="00AB5640" w:rsidRPr="00AB5640" w:rsidRDefault="00AB5640" w:rsidP="00AB5640">
      <w:pPr>
        <w:pStyle w:val="ListParagraph"/>
        <w:numPr>
          <w:ilvl w:val="0"/>
          <w:numId w:val="34"/>
        </w:numPr>
        <w:rPr>
          <w:rFonts w:ascii="Arial" w:hAnsi="Arial" w:cs="Arial"/>
          <w:sz w:val="32"/>
          <w:szCs w:val="32"/>
        </w:rPr>
      </w:pPr>
      <w:r w:rsidRPr="00AB5640">
        <w:rPr>
          <w:sz w:val="44"/>
          <w:szCs w:val="44"/>
        </w:rPr>
        <w:t>The project involved analysis of different combinations possible during movement of vehicle in a four way roads. We checked each of the combinations and ensured a smooth traffic ensuring the movement of pedestrians, keeping in mind that which one should be prioritize first ensuring mishaps avoidance (We learned that a lot of combinations are possible in such a simple looking real-life scenario and hence it was challenging to ensure both safety to pedestrian and fellow people driving</w:t>
      </w:r>
    </w:p>
    <w:p w14:paraId="4B61CE9F" w14:textId="0F3DDD69" w:rsidR="000F64B9" w:rsidRDefault="000F64B9" w:rsidP="00E9468F">
      <w:pPr>
        <w:ind w:left="1440"/>
        <w:rPr>
          <w:rFonts w:ascii="Arial" w:hAnsi="Arial" w:cs="Arial"/>
          <w:sz w:val="32"/>
          <w:szCs w:val="32"/>
        </w:rPr>
      </w:pPr>
      <w:r>
        <w:rPr>
          <w:rFonts w:ascii="Arial" w:hAnsi="Arial" w:cs="Arial"/>
          <w:sz w:val="32"/>
          <w:szCs w:val="32"/>
        </w:rPr>
        <w:br w:type="page"/>
      </w:r>
    </w:p>
    <w:p w14:paraId="74A9C944" w14:textId="77777777" w:rsidR="00B65B23" w:rsidRDefault="00B65B23">
      <w:pPr>
        <w:rPr>
          <w:rFonts w:ascii="Arial" w:hAnsi="Arial" w:cs="Arial"/>
          <w:sz w:val="32"/>
          <w:szCs w:val="32"/>
        </w:rPr>
      </w:pPr>
    </w:p>
    <w:p w14:paraId="5FEDA3A2" w14:textId="77777777" w:rsidR="00CF4572" w:rsidRDefault="00CF4572">
      <w:pPr>
        <w:rPr>
          <w:rFonts w:ascii="Arial" w:hAnsi="Arial" w:cs="Arial"/>
          <w:sz w:val="32"/>
          <w:szCs w:val="32"/>
        </w:rPr>
      </w:pPr>
    </w:p>
    <w:p w14:paraId="2193674E" w14:textId="1A83931E" w:rsidR="00CF4572" w:rsidRPr="008D5AA1" w:rsidRDefault="009D3BDC" w:rsidP="008D5AA1">
      <w:pPr>
        <w:pStyle w:val="ListParagraph"/>
        <w:numPr>
          <w:ilvl w:val="3"/>
          <w:numId w:val="28"/>
        </w:numPr>
        <w:rPr>
          <w:rFonts w:ascii="Arial" w:hAnsi="Arial" w:cs="Arial"/>
          <w:b/>
          <w:bCs/>
          <w:sz w:val="40"/>
          <w:szCs w:val="40"/>
        </w:rPr>
      </w:pPr>
      <w:r w:rsidRPr="008D5AA1">
        <w:rPr>
          <w:rFonts w:ascii="Arial" w:hAnsi="Arial" w:cs="Arial"/>
          <w:b/>
          <w:bCs/>
          <w:noProof/>
          <w:sz w:val="40"/>
          <w:szCs w:val="40"/>
        </w:rPr>
        <w:drawing>
          <wp:anchor distT="0" distB="0" distL="114300" distR="114300" simplePos="0" relativeHeight="251663360" behindDoc="1" locked="0" layoutInCell="1" allowOverlap="1" wp14:anchorId="61119716" wp14:editId="2F46A8E6">
            <wp:simplePos x="0" y="0"/>
            <wp:positionH relativeFrom="column">
              <wp:posOffset>151765</wp:posOffset>
            </wp:positionH>
            <wp:positionV relativeFrom="paragraph">
              <wp:posOffset>447675</wp:posOffset>
            </wp:positionV>
            <wp:extent cx="5610225" cy="3714750"/>
            <wp:effectExtent l="0" t="0" r="9525" b="0"/>
            <wp:wrapTight wrapText="bothSides">
              <wp:wrapPolygon edited="0">
                <wp:start x="0" y="0"/>
                <wp:lineTo x="0" y="21489"/>
                <wp:lineTo x="21563" y="21489"/>
                <wp:lineTo x="21563" y="0"/>
                <wp:lineTo x="0" y="0"/>
              </wp:wrapPolygon>
            </wp:wrapTight>
            <wp:docPr id="65929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98924" name=""/>
                    <pic:cNvPicPr/>
                  </pic:nvPicPr>
                  <pic:blipFill>
                    <a:blip r:embed="rId29">
                      <a:extLst>
                        <a:ext uri="{28A0092B-C50C-407E-A947-70E740481C1C}">
                          <a14:useLocalDpi xmlns:a14="http://schemas.microsoft.com/office/drawing/2010/main" val="0"/>
                        </a:ext>
                      </a:extLst>
                    </a:blip>
                    <a:stretch>
                      <a:fillRect/>
                    </a:stretch>
                  </pic:blipFill>
                  <pic:spPr>
                    <a:xfrm>
                      <a:off x="0" y="0"/>
                      <a:ext cx="5610225" cy="3714750"/>
                    </a:xfrm>
                    <a:prstGeom prst="rect">
                      <a:avLst/>
                    </a:prstGeom>
                  </pic:spPr>
                </pic:pic>
              </a:graphicData>
            </a:graphic>
            <wp14:sizeRelH relativeFrom="margin">
              <wp14:pctWidth>0</wp14:pctWidth>
            </wp14:sizeRelH>
            <wp14:sizeRelV relativeFrom="margin">
              <wp14:pctHeight>0</wp14:pctHeight>
            </wp14:sizeRelV>
          </wp:anchor>
        </w:drawing>
      </w:r>
      <w:r w:rsidR="00CF4572" w:rsidRPr="008D5AA1">
        <w:rPr>
          <w:rFonts w:ascii="Arial" w:hAnsi="Arial" w:cs="Arial"/>
          <w:b/>
          <w:bCs/>
          <w:sz w:val="40"/>
          <w:szCs w:val="40"/>
        </w:rPr>
        <w:t>CIRCUIT DIAGRAM</w:t>
      </w:r>
    </w:p>
    <w:p w14:paraId="729E50FD" w14:textId="424131CC" w:rsidR="005D6416" w:rsidRDefault="009D3BDC" w:rsidP="0000568C">
      <w:pPr>
        <w:pStyle w:val="ListParagraph"/>
        <w:ind w:left="1080"/>
        <w:rPr>
          <w:rFonts w:ascii="Arial" w:hAnsi="Arial" w:cs="Arial"/>
          <w:sz w:val="32"/>
          <w:szCs w:val="32"/>
        </w:rPr>
      </w:pPr>
      <w:r w:rsidRPr="009D3BDC">
        <w:rPr>
          <w:rFonts w:ascii="Arial" w:hAnsi="Arial" w:cs="Arial"/>
          <w:noProof/>
          <w:sz w:val="32"/>
          <w:szCs w:val="32"/>
        </w:rPr>
        <w:lastRenderedPageBreak/>
        <w:drawing>
          <wp:anchor distT="0" distB="0" distL="114300" distR="114300" simplePos="0" relativeHeight="251664384" behindDoc="1" locked="0" layoutInCell="1" allowOverlap="1" wp14:anchorId="42D0BFD4" wp14:editId="2578D7C0">
            <wp:simplePos x="0" y="0"/>
            <wp:positionH relativeFrom="margin">
              <wp:align>center</wp:align>
            </wp:positionH>
            <wp:positionV relativeFrom="paragraph">
              <wp:posOffset>3997960</wp:posOffset>
            </wp:positionV>
            <wp:extent cx="5619750" cy="4368800"/>
            <wp:effectExtent l="0" t="0" r="0" b="0"/>
            <wp:wrapTight wrapText="bothSides">
              <wp:wrapPolygon edited="0">
                <wp:start x="0" y="0"/>
                <wp:lineTo x="0" y="21474"/>
                <wp:lineTo x="21527" y="21474"/>
                <wp:lineTo x="21527" y="0"/>
                <wp:lineTo x="0" y="0"/>
              </wp:wrapPolygon>
            </wp:wrapTight>
            <wp:docPr id="107901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10425" name=""/>
                    <pic:cNvPicPr/>
                  </pic:nvPicPr>
                  <pic:blipFill>
                    <a:blip r:embed="rId30">
                      <a:extLst>
                        <a:ext uri="{28A0092B-C50C-407E-A947-70E740481C1C}">
                          <a14:useLocalDpi xmlns:a14="http://schemas.microsoft.com/office/drawing/2010/main" val="0"/>
                        </a:ext>
                      </a:extLst>
                    </a:blip>
                    <a:stretch>
                      <a:fillRect/>
                    </a:stretch>
                  </pic:blipFill>
                  <pic:spPr>
                    <a:xfrm>
                      <a:off x="0" y="0"/>
                      <a:ext cx="5619750" cy="4368800"/>
                    </a:xfrm>
                    <a:prstGeom prst="rect">
                      <a:avLst/>
                    </a:prstGeom>
                  </pic:spPr>
                </pic:pic>
              </a:graphicData>
            </a:graphic>
            <wp14:sizeRelH relativeFrom="margin">
              <wp14:pctWidth>0</wp14:pctWidth>
            </wp14:sizeRelH>
            <wp14:sizeRelV relativeFrom="margin">
              <wp14:pctHeight>0</wp14:pctHeight>
            </wp14:sizeRelV>
          </wp:anchor>
        </w:drawing>
      </w:r>
      <w:r w:rsidRPr="009D3BDC">
        <w:rPr>
          <w:rFonts w:ascii="Arial" w:hAnsi="Arial" w:cs="Arial"/>
          <w:sz w:val="32"/>
          <w:szCs w:val="32"/>
        </w:rPr>
        <w:t xml:space="preserve"> </w:t>
      </w:r>
    </w:p>
    <w:p w14:paraId="0CC02467" w14:textId="33A828C3" w:rsidR="003E4E21" w:rsidRDefault="005D6416" w:rsidP="005D6416">
      <w:pPr>
        <w:rPr>
          <w:rFonts w:ascii="Arial" w:hAnsi="Arial" w:cs="Arial"/>
          <w:sz w:val="32"/>
          <w:szCs w:val="32"/>
        </w:rPr>
      </w:pPr>
      <w:r>
        <w:rPr>
          <w:rFonts w:ascii="Arial" w:hAnsi="Arial" w:cs="Arial"/>
          <w:sz w:val="32"/>
          <w:szCs w:val="32"/>
        </w:rPr>
        <w:br w:type="page"/>
      </w:r>
      <w:r w:rsidRPr="005D6416">
        <w:rPr>
          <w:rFonts w:ascii="Arial" w:hAnsi="Arial" w:cs="Arial"/>
          <w:noProof/>
          <w:sz w:val="32"/>
          <w:szCs w:val="32"/>
        </w:rPr>
        <w:lastRenderedPageBreak/>
        <w:drawing>
          <wp:inline distT="0" distB="0" distL="0" distR="0" wp14:anchorId="42AA9B69" wp14:editId="66CD76BE">
            <wp:extent cx="6298991" cy="4895850"/>
            <wp:effectExtent l="0" t="0" r="6985" b="0"/>
            <wp:docPr id="102528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84308" name=""/>
                    <pic:cNvPicPr/>
                  </pic:nvPicPr>
                  <pic:blipFill>
                    <a:blip r:embed="rId31"/>
                    <a:stretch>
                      <a:fillRect/>
                    </a:stretch>
                  </pic:blipFill>
                  <pic:spPr>
                    <a:xfrm>
                      <a:off x="0" y="0"/>
                      <a:ext cx="6315208" cy="4908455"/>
                    </a:xfrm>
                    <a:prstGeom prst="rect">
                      <a:avLst/>
                    </a:prstGeom>
                  </pic:spPr>
                </pic:pic>
              </a:graphicData>
            </a:graphic>
          </wp:inline>
        </w:drawing>
      </w:r>
    </w:p>
    <w:p w14:paraId="5530A039" w14:textId="39C315D6" w:rsidR="00E652DB" w:rsidRDefault="003E4E21">
      <w:pPr>
        <w:rPr>
          <w:rFonts w:ascii="Arial" w:hAnsi="Arial" w:cs="Arial"/>
          <w:sz w:val="32"/>
          <w:szCs w:val="32"/>
        </w:rPr>
      </w:pPr>
      <w:r>
        <w:rPr>
          <w:rFonts w:ascii="Arial" w:hAnsi="Arial" w:cs="Arial"/>
          <w:sz w:val="32"/>
          <w:szCs w:val="32"/>
        </w:rPr>
        <w:br w:type="page"/>
      </w:r>
    </w:p>
    <w:p w14:paraId="0156767A" w14:textId="77777777" w:rsidR="00E652DB" w:rsidRDefault="00E652DB" w:rsidP="00E652DB">
      <w:pPr>
        <w:pStyle w:val="ListParagraph"/>
        <w:numPr>
          <w:ilvl w:val="0"/>
          <w:numId w:val="39"/>
        </w:numPr>
        <w:rPr>
          <w:rFonts w:ascii="Arial Black" w:hAnsi="Arial Black" w:cs="Arial"/>
          <w:b/>
          <w:bCs/>
          <w:sz w:val="48"/>
          <w:szCs w:val="48"/>
          <w:u w:val="single"/>
        </w:rPr>
      </w:pPr>
      <w:r w:rsidRPr="00E652DB">
        <w:rPr>
          <w:rFonts w:ascii="Arial Black" w:hAnsi="Arial Black" w:cs="Arial"/>
          <w:b/>
          <w:bCs/>
          <w:sz w:val="48"/>
          <w:szCs w:val="48"/>
          <w:u w:val="single"/>
        </w:rPr>
        <w:lastRenderedPageBreak/>
        <w:t>FUTURE ENCHANCEMENT</w:t>
      </w:r>
    </w:p>
    <w:p w14:paraId="7A4FC6F2" w14:textId="77777777" w:rsidR="00E652DB" w:rsidRDefault="00E652DB" w:rsidP="00E652DB">
      <w:pPr>
        <w:rPr>
          <w:rFonts w:ascii="Arial Black" w:hAnsi="Arial Black" w:cs="Arial"/>
          <w:b/>
          <w:bCs/>
          <w:sz w:val="48"/>
          <w:szCs w:val="48"/>
          <w:u w:val="single"/>
        </w:rPr>
      </w:pPr>
    </w:p>
    <w:p w14:paraId="0C297668" w14:textId="328D8DD6" w:rsidR="00E652DB" w:rsidRPr="00E652DB" w:rsidRDefault="00883020" w:rsidP="00E652DB">
      <w:pPr>
        <w:rPr>
          <w:rFonts w:ascii="Arial Black" w:hAnsi="Arial Black" w:cs="Arial"/>
          <w:b/>
          <w:bCs/>
          <w:sz w:val="48"/>
          <w:szCs w:val="48"/>
          <w:u w:val="single"/>
        </w:rPr>
      </w:pPr>
      <w:r>
        <w:rPr>
          <w:rFonts w:cstheme="minorHAnsi"/>
          <w:sz w:val="36"/>
          <w:szCs w:val="36"/>
        </w:rPr>
        <w:t xml:space="preserve">This project can we further improved if we use some advanced sensors like (LIDAR sensor for real time basis and accuracy) or use of google maps API for traffic density detection, use of ICs for </w:t>
      </w:r>
      <w:r w:rsidR="00D52F41">
        <w:rPr>
          <w:rFonts w:cstheme="minorHAnsi"/>
          <w:sz w:val="36"/>
          <w:szCs w:val="36"/>
        </w:rPr>
        <w:t>frequency setting for the fluctuations of light signals and thereby, looking for any possible failures i.e. involving a error check or feedback path for safety</w:t>
      </w:r>
      <w:r w:rsidR="000822F7">
        <w:rPr>
          <w:rFonts w:cstheme="minorHAnsi"/>
          <w:sz w:val="36"/>
          <w:szCs w:val="36"/>
        </w:rPr>
        <w:t xml:space="preserve"> or by building a delay logic as used in my project</w:t>
      </w:r>
      <w:r w:rsidR="00D52F41">
        <w:rPr>
          <w:rFonts w:cstheme="minorHAnsi"/>
          <w:sz w:val="36"/>
          <w:szCs w:val="36"/>
        </w:rPr>
        <w:t xml:space="preserve"> . We can further use AI and ML </w:t>
      </w:r>
      <w:r w:rsidR="004A2424">
        <w:rPr>
          <w:rFonts w:cstheme="minorHAnsi"/>
          <w:sz w:val="36"/>
          <w:szCs w:val="36"/>
        </w:rPr>
        <w:t xml:space="preserve">or reinforcement learning models for smooth traffic or designing a system for </w:t>
      </w:r>
      <w:r w:rsidR="009C31C9">
        <w:rPr>
          <w:rFonts w:cstheme="minorHAnsi"/>
          <w:sz w:val="36"/>
          <w:szCs w:val="36"/>
        </w:rPr>
        <w:t>specialized road (for example, such routes which are mainly use for commercial purpose or involves heading towards such roadways can be set to work accordingly from the control cent</w:t>
      </w:r>
      <w:r w:rsidR="009905DF">
        <w:rPr>
          <w:rFonts w:cstheme="minorHAnsi"/>
          <w:sz w:val="36"/>
          <w:szCs w:val="36"/>
        </w:rPr>
        <w:t>er</w:t>
      </w:r>
      <w:r w:rsidR="009C31C9">
        <w:rPr>
          <w:rFonts w:cstheme="minorHAnsi"/>
          <w:sz w:val="36"/>
          <w:szCs w:val="36"/>
        </w:rPr>
        <w:t>).</w:t>
      </w:r>
      <w:r w:rsidR="00E652DB" w:rsidRPr="00E652DB">
        <w:rPr>
          <w:rFonts w:ascii="Arial Black" w:hAnsi="Arial Black" w:cs="Arial"/>
          <w:b/>
          <w:bCs/>
          <w:sz w:val="48"/>
          <w:szCs w:val="48"/>
          <w:u w:val="single"/>
        </w:rPr>
        <w:br w:type="page"/>
      </w:r>
    </w:p>
    <w:p w14:paraId="6EAE8F79" w14:textId="77777777" w:rsidR="003E4E21" w:rsidRDefault="003E4E21">
      <w:pPr>
        <w:rPr>
          <w:rFonts w:ascii="Arial" w:hAnsi="Arial" w:cs="Arial"/>
          <w:sz w:val="32"/>
          <w:szCs w:val="32"/>
        </w:rPr>
      </w:pPr>
    </w:p>
    <w:p w14:paraId="242B7EB2" w14:textId="0456DA4E" w:rsidR="00CF4572" w:rsidRDefault="003E4E21" w:rsidP="003E4E21">
      <w:pPr>
        <w:pStyle w:val="ListParagraph"/>
        <w:numPr>
          <w:ilvl w:val="0"/>
          <w:numId w:val="29"/>
        </w:numPr>
        <w:rPr>
          <w:rFonts w:ascii="Arial" w:hAnsi="Arial" w:cs="Arial"/>
          <w:b/>
          <w:bCs/>
          <w:i/>
          <w:iCs/>
          <w:sz w:val="32"/>
          <w:szCs w:val="32"/>
          <w:u w:val="single"/>
        </w:rPr>
      </w:pPr>
      <w:r w:rsidRPr="003E4E21">
        <w:rPr>
          <w:rFonts w:ascii="Arial" w:hAnsi="Arial" w:cs="Arial"/>
          <w:b/>
          <w:bCs/>
          <w:i/>
          <w:iCs/>
          <w:sz w:val="32"/>
          <w:szCs w:val="32"/>
          <w:u w:val="single"/>
        </w:rPr>
        <w:t>LINKS</w:t>
      </w:r>
    </w:p>
    <w:p w14:paraId="102B0A86" w14:textId="77777777" w:rsidR="003E4E21" w:rsidRDefault="003E4E21" w:rsidP="003E4E21">
      <w:pPr>
        <w:pStyle w:val="ListParagraph"/>
        <w:ind w:left="360"/>
        <w:rPr>
          <w:rFonts w:ascii="Arial" w:hAnsi="Arial" w:cs="Arial"/>
          <w:b/>
          <w:bCs/>
          <w:i/>
          <w:iCs/>
          <w:sz w:val="32"/>
          <w:szCs w:val="32"/>
          <w:u w:val="single"/>
        </w:rPr>
      </w:pPr>
    </w:p>
    <w:p w14:paraId="5155B8B1" w14:textId="6B3F9BCA" w:rsidR="003E4E21" w:rsidRPr="00625813" w:rsidRDefault="00000000" w:rsidP="00625813">
      <w:pPr>
        <w:pStyle w:val="ListParagraph"/>
        <w:numPr>
          <w:ilvl w:val="0"/>
          <w:numId w:val="37"/>
        </w:numPr>
        <w:rPr>
          <w:rStyle w:val="Hyperlink"/>
          <w:rFonts w:ascii="Arial" w:hAnsi="Arial" w:cs="Arial"/>
          <w:color w:val="2E74B5" w:themeColor="accent1" w:themeShade="BF"/>
          <w:sz w:val="32"/>
          <w:szCs w:val="32"/>
          <w:u w:val="none"/>
        </w:rPr>
      </w:pPr>
      <w:hyperlink r:id="rId32" w:history="1">
        <w:r w:rsidR="00A21B79" w:rsidRPr="00DC1B97">
          <w:rPr>
            <w:rStyle w:val="Hyperlink"/>
            <w:rFonts w:ascii="Arial" w:hAnsi="Arial" w:cs="Arial"/>
            <w:color w:val="2E74B5" w:themeColor="accent1" w:themeShade="BF"/>
            <w:sz w:val="32"/>
            <w:szCs w:val="32"/>
          </w:rPr>
          <w:t>https://www.tinkercad.com/things/5hBu3TV0ZPS-ingenious-leelo/editel?sharecode=1sfsLds5MyPKpd0PBrmxLXJpCS1dG1OeNqn_4jiY2xo</w:t>
        </w:r>
      </w:hyperlink>
    </w:p>
    <w:p w14:paraId="1C12BDDF" w14:textId="77777777" w:rsidR="00625813" w:rsidRDefault="00625813" w:rsidP="00625813">
      <w:pPr>
        <w:pStyle w:val="ListParagraph"/>
        <w:numPr>
          <w:ilvl w:val="0"/>
          <w:numId w:val="37"/>
        </w:numPr>
        <w:rPr>
          <w:rFonts w:ascii="Arial" w:hAnsi="Arial" w:cs="Arial"/>
          <w:color w:val="2E74B5" w:themeColor="accent1" w:themeShade="BF"/>
          <w:sz w:val="32"/>
          <w:szCs w:val="32"/>
        </w:rPr>
      </w:pPr>
    </w:p>
    <w:p w14:paraId="60BBE5D2" w14:textId="77777777" w:rsidR="00A21B79" w:rsidRDefault="00A21B79" w:rsidP="003E4E21">
      <w:pPr>
        <w:pStyle w:val="ListParagraph"/>
        <w:ind w:left="360"/>
        <w:rPr>
          <w:rFonts w:ascii="Arial" w:hAnsi="Arial" w:cs="Arial"/>
          <w:color w:val="2E74B5" w:themeColor="accent1" w:themeShade="BF"/>
          <w:sz w:val="32"/>
          <w:szCs w:val="32"/>
        </w:rPr>
      </w:pPr>
    </w:p>
    <w:p w14:paraId="559EB5CF" w14:textId="2B3D5CD9" w:rsidR="00A21B79" w:rsidRPr="005721D1" w:rsidRDefault="005721D1" w:rsidP="005721D1">
      <w:pPr>
        <w:rPr>
          <w:rFonts w:ascii="Arial" w:hAnsi="Arial" w:cs="Arial"/>
          <w:color w:val="2E74B5" w:themeColor="accent1" w:themeShade="BF"/>
          <w:sz w:val="32"/>
          <w:szCs w:val="32"/>
        </w:rPr>
      </w:pPr>
      <w:r>
        <w:rPr>
          <w:rFonts w:ascii="Arial" w:hAnsi="Arial" w:cs="Arial"/>
          <w:color w:val="2E74B5" w:themeColor="accent1" w:themeShade="BF"/>
          <w:sz w:val="32"/>
          <w:szCs w:val="32"/>
        </w:rPr>
        <w:t xml:space="preserve">    </w:t>
      </w:r>
    </w:p>
    <w:p w14:paraId="6EFBFE4B" w14:textId="77777777" w:rsidR="00A21B79" w:rsidRDefault="00A21B79" w:rsidP="003E4E21">
      <w:pPr>
        <w:pStyle w:val="ListParagraph"/>
        <w:ind w:left="360"/>
        <w:rPr>
          <w:rFonts w:ascii="Arial" w:hAnsi="Arial" w:cs="Arial"/>
          <w:color w:val="2E74B5" w:themeColor="accent1" w:themeShade="BF"/>
          <w:sz w:val="32"/>
          <w:szCs w:val="32"/>
        </w:rPr>
      </w:pPr>
    </w:p>
    <w:p w14:paraId="37BD399A" w14:textId="77777777" w:rsidR="00A21B79" w:rsidRDefault="00A21B79" w:rsidP="003E4E21">
      <w:pPr>
        <w:pStyle w:val="ListParagraph"/>
        <w:ind w:left="360"/>
        <w:rPr>
          <w:rFonts w:ascii="Arial" w:hAnsi="Arial" w:cs="Arial"/>
          <w:color w:val="2E74B5" w:themeColor="accent1" w:themeShade="BF"/>
          <w:sz w:val="32"/>
          <w:szCs w:val="32"/>
        </w:rPr>
      </w:pPr>
    </w:p>
    <w:p w14:paraId="4AD8E182" w14:textId="77777777" w:rsidR="00A21B79" w:rsidRDefault="00A21B79" w:rsidP="003E4E21">
      <w:pPr>
        <w:pStyle w:val="ListParagraph"/>
        <w:ind w:left="360"/>
        <w:rPr>
          <w:rFonts w:ascii="Arial" w:hAnsi="Arial" w:cs="Arial"/>
          <w:color w:val="2E74B5" w:themeColor="accent1" w:themeShade="BF"/>
          <w:sz w:val="32"/>
          <w:szCs w:val="32"/>
        </w:rPr>
      </w:pPr>
    </w:p>
    <w:p w14:paraId="05E88FCC" w14:textId="0A290835" w:rsidR="00A21B79" w:rsidRPr="00A21B79" w:rsidRDefault="00A21B79" w:rsidP="00A21B79">
      <w:pPr>
        <w:rPr>
          <w:rFonts w:ascii="Arial" w:hAnsi="Arial" w:cs="Arial"/>
          <w:color w:val="2E74B5" w:themeColor="accent1" w:themeShade="BF"/>
          <w:sz w:val="32"/>
          <w:szCs w:val="32"/>
        </w:rPr>
      </w:pPr>
      <w:r>
        <w:rPr>
          <w:rFonts w:ascii="Arial" w:hAnsi="Arial" w:cs="Arial"/>
          <w:color w:val="2E74B5" w:themeColor="accent1" w:themeShade="BF"/>
          <w:sz w:val="32"/>
          <w:szCs w:val="32"/>
        </w:rPr>
        <w:t>Our team would like to thank our REC club</w:t>
      </w:r>
      <w:r w:rsidR="004435D5">
        <w:rPr>
          <w:rFonts w:ascii="Arial" w:hAnsi="Arial" w:cs="Arial"/>
          <w:color w:val="2E74B5" w:themeColor="accent1" w:themeShade="BF"/>
          <w:sz w:val="32"/>
          <w:szCs w:val="32"/>
        </w:rPr>
        <w:t xml:space="preserve"> and mentors for giving us an insightful project.</w:t>
      </w:r>
    </w:p>
    <w:sectPr w:rsidR="00A21B79" w:rsidRPr="00A21B79" w:rsidSect="00107CAA">
      <w:footerReference w:type="first" r:id="rId33"/>
      <w:pgSz w:w="12240" w:h="15840"/>
      <w:pgMar w:top="1440" w:right="1440" w:bottom="142"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C6975" w14:textId="77777777" w:rsidR="00912B75" w:rsidRDefault="00912B75" w:rsidP="00DA52A0">
      <w:r>
        <w:separator/>
      </w:r>
    </w:p>
  </w:endnote>
  <w:endnote w:type="continuationSeparator" w:id="0">
    <w:p w14:paraId="190643D5" w14:textId="77777777" w:rsidR="00912B75" w:rsidRDefault="00912B75" w:rsidP="00DA5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E9CC" w14:textId="45EF7BCB" w:rsidR="00DA52A0" w:rsidRPr="00107CAA" w:rsidRDefault="00DA52A0" w:rsidP="00DA52A0">
    <w:pPr>
      <w:pStyle w:val="Footer"/>
      <w:rPr>
        <w:b/>
        <w:bCs/>
        <w:color w:val="5B9BD5" w:themeColor="accent1"/>
        <w:sz w:val="20"/>
        <w:szCs w:val="20"/>
      </w:rPr>
    </w:pP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4CBFA" w14:textId="77777777" w:rsidR="00912B75" w:rsidRDefault="00912B75" w:rsidP="00DA52A0">
      <w:r>
        <w:separator/>
      </w:r>
    </w:p>
  </w:footnote>
  <w:footnote w:type="continuationSeparator" w:id="0">
    <w:p w14:paraId="152334A2" w14:textId="77777777" w:rsidR="00912B75" w:rsidRDefault="00912B75" w:rsidP="00DA5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8623B6"/>
    <w:multiLevelType w:val="multilevel"/>
    <w:tmpl w:val="91EA68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D962D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DAD2837"/>
    <w:multiLevelType w:val="hybridMultilevel"/>
    <w:tmpl w:val="EC6436E4"/>
    <w:lvl w:ilvl="0" w:tplc="506E150A">
      <w:start w:val="1"/>
      <w:numFmt w:val="bullet"/>
      <w:lvlText w:val=""/>
      <w:lvlJc w:val="left"/>
      <w:pPr>
        <w:ind w:left="720" w:hanging="360"/>
      </w:pPr>
      <w:rPr>
        <w:rFonts w:ascii="Wingdings" w:hAnsi="Wingdings" w:hint="default"/>
        <w:sz w:val="56"/>
        <w:szCs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8C0B32"/>
    <w:multiLevelType w:val="multilevel"/>
    <w:tmpl w:val="59629E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06D269B"/>
    <w:multiLevelType w:val="multilevel"/>
    <w:tmpl w:val="618814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41741BB"/>
    <w:multiLevelType w:val="multilevel"/>
    <w:tmpl w:val="F4F277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8690C63"/>
    <w:multiLevelType w:val="hybridMultilevel"/>
    <w:tmpl w:val="A39892E6"/>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DED24BF"/>
    <w:multiLevelType w:val="hybridMultilevel"/>
    <w:tmpl w:val="CF92CCD2"/>
    <w:lvl w:ilvl="0" w:tplc="506E150A">
      <w:start w:val="1"/>
      <w:numFmt w:val="bullet"/>
      <w:lvlText w:val=""/>
      <w:lvlJc w:val="left"/>
      <w:pPr>
        <w:ind w:left="360" w:hanging="360"/>
      </w:pPr>
      <w:rPr>
        <w:rFonts w:ascii="Wingdings" w:hAnsi="Wingdings" w:hint="default"/>
        <w:sz w:val="56"/>
        <w:szCs w:val="5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0EE4627"/>
    <w:multiLevelType w:val="hybridMultilevel"/>
    <w:tmpl w:val="3154AD14"/>
    <w:lvl w:ilvl="0" w:tplc="40090001">
      <w:start w:val="1"/>
      <w:numFmt w:val="bullet"/>
      <w:lvlText w:val=""/>
      <w:lvlJc w:val="left"/>
      <w:pPr>
        <w:ind w:left="360" w:hanging="360"/>
      </w:pPr>
      <w:rPr>
        <w:rFonts w:ascii="Symbol" w:hAnsi="Symbol" w:hint="default"/>
        <w:sz w:val="56"/>
        <w:szCs w:val="5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391F1E24"/>
    <w:multiLevelType w:val="hybridMultilevel"/>
    <w:tmpl w:val="E18EA684"/>
    <w:lvl w:ilvl="0" w:tplc="4009000B">
      <w:start w:val="1"/>
      <w:numFmt w:val="bullet"/>
      <w:lvlText w:val=""/>
      <w:lvlJc w:val="left"/>
      <w:pPr>
        <w:ind w:left="823" w:hanging="360"/>
      </w:pPr>
      <w:rPr>
        <w:rFonts w:ascii="Wingdings" w:hAnsi="Wingdings"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520BF7"/>
    <w:multiLevelType w:val="hybridMultilevel"/>
    <w:tmpl w:val="64F22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1957B5D"/>
    <w:multiLevelType w:val="multilevel"/>
    <w:tmpl w:val="9BCA14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5747C3D"/>
    <w:multiLevelType w:val="hybridMultilevel"/>
    <w:tmpl w:val="07602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E063F7"/>
    <w:multiLevelType w:val="hybridMultilevel"/>
    <w:tmpl w:val="05DC16F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E5DA6"/>
    <w:multiLevelType w:val="hybridMultilevel"/>
    <w:tmpl w:val="27FC4DD2"/>
    <w:lvl w:ilvl="0" w:tplc="40090001">
      <w:start w:val="1"/>
      <w:numFmt w:val="bullet"/>
      <w:lvlText w:val=""/>
      <w:lvlJc w:val="left"/>
      <w:pPr>
        <w:ind w:left="360" w:hanging="360"/>
      </w:pPr>
      <w:rPr>
        <w:rFonts w:ascii="Symbol" w:hAnsi="Symbol" w:hint="default"/>
        <w:sz w:val="56"/>
        <w:szCs w:val="5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F386C0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21212030">
    <w:abstractNumId w:val="32"/>
  </w:num>
  <w:num w:numId="2" w16cid:durableId="1001927147">
    <w:abstractNumId w:val="12"/>
  </w:num>
  <w:num w:numId="3" w16cid:durableId="1395742622">
    <w:abstractNumId w:val="10"/>
  </w:num>
  <w:num w:numId="4" w16cid:durableId="1339234380">
    <w:abstractNumId w:val="34"/>
  </w:num>
  <w:num w:numId="5" w16cid:durableId="1568146114">
    <w:abstractNumId w:val="13"/>
  </w:num>
  <w:num w:numId="6" w16cid:durableId="887911431">
    <w:abstractNumId w:val="26"/>
  </w:num>
  <w:num w:numId="7" w16cid:durableId="1479150092">
    <w:abstractNumId w:val="29"/>
  </w:num>
  <w:num w:numId="8" w16cid:durableId="207838974">
    <w:abstractNumId w:val="9"/>
  </w:num>
  <w:num w:numId="9" w16cid:durableId="761923662">
    <w:abstractNumId w:val="7"/>
  </w:num>
  <w:num w:numId="10" w16cid:durableId="957376777">
    <w:abstractNumId w:val="6"/>
  </w:num>
  <w:num w:numId="11" w16cid:durableId="570121563">
    <w:abstractNumId w:val="5"/>
  </w:num>
  <w:num w:numId="12" w16cid:durableId="1863401061">
    <w:abstractNumId w:val="4"/>
  </w:num>
  <w:num w:numId="13" w16cid:durableId="1404644445">
    <w:abstractNumId w:val="8"/>
  </w:num>
  <w:num w:numId="14" w16cid:durableId="539827438">
    <w:abstractNumId w:val="3"/>
  </w:num>
  <w:num w:numId="15" w16cid:durableId="2032799817">
    <w:abstractNumId w:val="2"/>
  </w:num>
  <w:num w:numId="16" w16cid:durableId="1186098943">
    <w:abstractNumId w:val="1"/>
  </w:num>
  <w:num w:numId="17" w16cid:durableId="1467893237">
    <w:abstractNumId w:val="0"/>
  </w:num>
  <w:num w:numId="18" w16cid:durableId="990329073">
    <w:abstractNumId w:val="21"/>
  </w:num>
  <w:num w:numId="19" w16cid:durableId="1909459320">
    <w:abstractNumId w:val="23"/>
  </w:num>
  <w:num w:numId="20" w16cid:durableId="1557352897">
    <w:abstractNumId w:val="33"/>
  </w:num>
  <w:num w:numId="21" w16cid:durableId="764613630">
    <w:abstractNumId w:val="27"/>
  </w:num>
  <w:num w:numId="22" w16cid:durableId="1561985492">
    <w:abstractNumId w:val="11"/>
  </w:num>
  <w:num w:numId="23" w16cid:durableId="650447899">
    <w:abstractNumId w:val="37"/>
  </w:num>
  <w:num w:numId="24" w16cid:durableId="931166981">
    <w:abstractNumId w:val="28"/>
  </w:num>
  <w:num w:numId="25" w16cid:durableId="1055852758">
    <w:abstractNumId w:val="17"/>
  </w:num>
  <w:num w:numId="26" w16cid:durableId="2016883862">
    <w:abstractNumId w:val="14"/>
  </w:num>
  <w:num w:numId="27" w16cid:durableId="148521932">
    <w:abstractNumId w:val="15"/>
  </w:num>
  <w:num w:numId="28" w16cid:durableId="1070927937">
    <w:abstractNumId w:val="18"/>
  </w:num>
  <w:num w:numId="29" w16cid:durableId="1089471675">
    <w:abstractNumId w:val="19"/>
  </w:num>
  <w:num w:numId="30" w16cid:durableId="563613599">
    <w:abstractNumId w:val="38"/>
  </w:num>
  <w:num w:numId="31" w16cid:durableId="1994136575">
    <w:abstractNumId w:val="30"/>
  </w:num>
  <w:num w:numId="32" w16cid:durableId="900141599">
    <w:abstractNumId w:val="31"/>
  </w:num>
  <w:num w:numId="33" w16cid:durableId="906766781">
    <w:abstractNumId w:val="35"/>
  </w:num>
  <w:num w:numId="34" w16cid:durableId="1679695524">
    <w:abstractNumId w:val="25"/>
  </w:num>
  <w:num w:numId="35" w16cid:durableId="29040289">
    <w:abstractNumId w:val="22"/>
  </w:num>
  <w:num w:numId="36" w16cid:durableId="90201384">
    <w:abstractNumId w:val="24"/>
  </w:num>
  <w:num w:numId="37" w16cid:durableId="2125805438">
    <w:abstractNumId w:val="36"/>
  </w:num>
  <w:num w:numId="38" w16cid:durableId="1137912368">
    <w:abstractNumId w:val="20"/>
  </w:num>
  <w:num w:numId="39" w16cid:durableId="9729022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98"/>
    <w:rsid w:val="0000568C"/>
    <w:rsid w:val="00015B07"/>
    <w:rsid w:val="000822F7"/>
    <w:rsid w:val="000A4184"/>
    <w:rsid w:val="000D4C51"/>
    <w:rsid w:val="000F64B9"/>
    <w:rsid w:val="00107CAA"/>
    <w:rsid w:val="0015097E"/>
    <w:rsid w:val="00273141"/>
    <w:rsid w:val="002743B4"/>
    <w:rsid w:val="002A3771"/>
    <w:rsid w:val="0030507B"/>
    <w:rsid w:val="003E4E21"/>
    <w:rsid w:val="004435D5"/>
    <w:rsid w:val="0045540B"/>
    <w:rsid w:val="004A2424"/>
    <w:rsid w:val="004E4498"/>
    <w:rsid w:val="00543A3C"/>
    <w:rsid w:val="00567C09"/>
    <w:rsid w:val="005721D1"/>
    <w:rsid w:val="00583A77"/>
    <w:rsid w:val="005A6C19"/>
    <w:rsid w:val="005D6416"/>
    <w:rsid w:val="00610C98"/>
    <w:rsid w:val="00617397"/>
    <w:rsid w:val="00625813"/>
    <w:rsid w:val="00645252"/>
    <w:rsid w:val="00650A15"/>
    <w:rsid w:val="0065626C"/>
    <w:rsid w:val="006D3D74"/>
    <w:rsid w:val="0070662C"/>
    <w:rsid w:val="007C329E"/>
    <w:rsid w:val="0081780C"/>
    <w:rsid w:val="0083569A"/>
    <w:rsid w:val="00883020"/>
    <w:rsid w:val="008A66CA"/>
    <w:rsid w:val="008D5AA1"/>
    <w:rsid w:val="00912B75"/>
    <w:rsid w:val="00964509"/>
    <w:rsid w:val="009905DF"/>
    <w:rsid w:val="009C31C9"/>
    <w:rsid w:val="009D3BDC"/>
    <w:rsid w:val="009E7B57"/>
    <w:rsid w:val="00A21B79"/>
    <w:rsid w:val="00A4590C"/>
    <w:rsid w:val="00A9204E"/>
    <w:rsid w:val="00AB5640"/>
    <w:rsid w:val="00AD0875"/>
    <w:rsid w:val="00AD5D8C"/>
    <w:rsid w:val="00B464EF"/>
    <w:rsid w:val="00B65B23"/>
    <w:rsid w:val="00B75DA8"/>
    <w:rsid w:val="00BA090D"/>
    <w:rsid w:val="00BB4AD6"/>
    <w:rsid w:val="00BC66F5"/>
    <w:rsid w:val="00CA02FD"/>
    <w:rsid w:val="00CB2341"/>
    <w:rsid w:val="00CF4572"/>
    <w:rsid w:val="00D4770F"/>
    <w:rsid w:val="00D52F41"/>
    <w:rsid w:val="00D67782"/>
    <w:rsid w:val="00D9257C"/>
    <w:rsid w:val="00DA52A0"/>
    <w:rsid w:val="00DB1CBB"/>
    <w:rsid w:val="00DB275E"/>
    <w:rsid w:val="00DF2DBD"/>
    <w:rsid w:val="00E34CFA"/>
    <w:rsid w:val="00E50EE7"/>
    <w:rsid w:val="00E5569F"/>
    <w:rsid w:val="00E652DB"/>
    <w:rsid w:val="00E9468F"/>
    <w:rsid w:val="00EA3FE2"/>
    <w:rsid w:val="00F2482D"/>
    <w:rsid w:val="00FA52F5"/>
    <w:rsid w:val="00FE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8A86"/>
  <w15:chartTrackingRefBased/>
  <w15:docId w15:val="{94CF2339-B38E-4138-9FE2-963948EF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610C98"/>
    <w:rPr>
      <w:rFonts w:eastAsiaTheme="minorEastAsia"/>
    </w:rPr>
  </w:style>
  <w:style w:type="character" w:customStyle="1" w:styleId="NoSpacingChar">
    <w:name w:val="No Spacing Char"/>
    <w:basedOn w:val="DefaultParagraphFont"/>
    <w:link w:val="NoSpacing"/>
    <w:uiPriority w:val="1"/>
    <w:rsid w:val="00610C98"/>
    <w:rPr>
      <w:rFonts w:eastAsiaTheme="minorEastAsia"/>
    </w:rPr>
  </w:style>
  <w:style w:type="paragraph" w:styleId="ListParagraph">
    <w:name w:val="List Paragraph"/>
    <w:basedOn w:val="Normal"/>
    <w:uiPriority w:val="34"/>
    <w:unhideWhenUsed/>
    <w:qFormat/>
    <w:rsid w:val="00E5569F"/>
    <w:pPr>
      <w:ind w:left="720"/>
      <w:contextualSpacing/>
    </w:pPr>
  </w:style>
  <w:style w:type="paragraph" w:styleId="NormalWeb">
    <w:name w:val="Normal (Web)"/>
    <w:basedOn w:val="Normal"/>
    <w:uiPriority w:val="99"/>
    <w:semiHidden/>
    <w:unhideWhenUsed/>
    <w:rsid w:val="00FA52F5"/>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A21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02087">
      <w:bodyDiv w:val="1"/>
      <w:marLeft w:val="0"/>
      <w:marRight w:val="0"/>
      <w:marTop w:val="0"/>
      <w:marBottom w:val="0"/>
      <w:divBdr>
        <w:top w:val="none" w:sz="0" w:space="0" w:color="auto"/>
        <w:left w:val="none" w:sz="0" w:space="0" w:color="auto"/>
        <w:bottom w:val="none" w:sz="0" w:space="0" w:color="auto"/>
        <w:right w:val="none" w:sz="0" w:space="0" w:color="auto"/>
      </w:divBdr>
    </w:div>
    <w:div w:id="1574051143">
      <w:bodyDiv w:val="1"/>
      <w:marLeft w:val="0"/>
      <w:marRight w:val="0"/>
      <w:marTop w:val="0"/>
      <w:marBottom w:val="0"/>
      <w:divBdr>
        <w:top w:val="none" w:sz="0" w:space="0" w:color="auto"/>
        <w:left w:val="none" w:sz="0" w:space="0" w:color="auto"/>
        <w:bottom w:val="none" w:sz="0" w:space="0" w:color="auto"/>
        <w:right w:val="none" w:sz="0" w:space="0" w:color="auto"/>
      </w:divBdr>
    </w:div>
    <w:div w:id="164457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osed-circuit_television" TargetMode="External"/><Relationship Id="rId18" Type="http://schemas.openxmlformats.org/officeDocument/2006/relationships/hyperlink" Target="https://en.wikipedia.org/wiki/Construction_worker" TargetMode="External"/><Relationship Id="rId26" Type="http://schemas.openxmlformats.org/officeDocument/2006/relationships/hyperlink" Target="https://en.wikipedia.org/wiki/Electron_hole" TargetMode="External"/><Relationship Id="rId3" Type="http://schemas.openxmlformats.org/officeDocument/2006/relationships/customXml" Target="../customXml/item3.xml"/><Relationship Id="rId21" Type="http://schemas.openxmlformats.org/officeDocument/2006/relationships/hyperlink" Target="https://en.wikipedia.org/wiki/Semiconductor"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n.wikipedia.org/wiki/Construction_worker" TargetMode="External"/><Relationship Id="rId17" Type="http://schemas.openxmlformats.org/officeDocument/2006/relationships/hyperlink" Target="https://en.wikipedia.org/wiki/Ultrasonic_transducer" TargetMode="External"/><Relationship Id="rId25" Type="http://schemas.openxmlformats.org/officeDocument/2006/relationships/hyperlink" Target="https://en.wikipedia.org/wiki/Electron"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Ultrasound" TargetMode="External"/><Relationship Id="rId20" Type="http://schemas.openxmlformats.org/officeDocument/2006/relationships/hyperlink" Target="https://en.wikipedia.org/wiki/Traffic_congestion"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n.wikipedia.org/wiki/Electric_current" TargetMode="External"/><Relationship Id="rId32" Type="http://schemas.openxmlformats.org/officeDocument/2006/relationships/hyperlink" Target="https://www.tinkercad.com/things/5hBu3TV0ZPS-ingenious-leelo/editel?sharecode=1sfsLds5MyPKpd0PBrmxLXJpCS1dG1OeNqn_4jiY2xo" TargetMode="External"/><Relationship Id="rId5" Type="http://schemas.openxmlformats.org/officeDocument/2006/relationships/numbering" Target="numbering.xml"/><Relationship Id="rId15" Type="http://schemas.openxmlformats.org/officeDocument/2006/relationships/hyperlink" Target="https://en.wikipedia.org/wiki/Signal_(electrical_engineering)" TargetMode="External"/><Relationship Id="rId23" Type="http://schemas.openxmlformats.org/officeDocument/2006/relationships/hyperlink" Target="https://en.wikipedia.org/wiki/Light" TargetMode="External"/><Relationship Id="rId28" Type="http://schemas.openxmlformats.org/officeDocument/2006/relationships/hyperlink" Target="https://en.wikipedia.org/wiki/Band_gap" TargetMode="External"/><Relationship Id="rId10" Type="http://schemas.openxmlformats.org/officeDocument/2006/relationships/endnotes" Target="endnotes.xml"/><Relationship Id="rId19" Type="http://schemas.openxmlformats.org/officeDocument/2006/relationships/hyperlink" Target="https://en.wikipedia.org/wiki/Closed-circuit_television"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raffic_congestion" TargetMode="External"/><Relationship Id="rId22" Type="http://schemas.openxmlformats.org/officeDocument/2006/relationships/hyperlink" Target="https://en.wikipedia.org/wiki/Electronics" TargetMode="External"/><Relationship Id="rId27" Type="http://schemas.openxmlformats.org/officeDocument/2006/relationships/hyperlink" Target="https://en.wikipedia.org/wiki/Photon" TargetMode="External"/><Relationship Id="rId30" Type="http://schemas.openxmlformats.org/officeDocument/2006/relationships/image" Target="media/image3.png"/><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gth\AppData\Local\Microsoft\Office\16.0\DTS\en-IN%7bA22386F3-27E7-4A88-8D49-C7E2298A4E77%7d\%7bDA3D3298-D361-49A4-B019-5B28F21E0DA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PROJECT</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{DA3D3298-D361-49A4-B019-5B28F21E0DAE}tf02786999_win32.dotx</Template>
  <TotalTime>68</TotalTime>
  <Pages>10</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CONTROL SYSTEM</dc:title>
  <dc:subject/>
  <dc:creator>By Rahul Kumar|Shiv Shankar|Satwik Bhakta</dc:creator>
  <cp:keywords/>
  <dc:description/>
  <cp:lastModifiedBy>Rahul Kumar</cp:lastModifiedBy>
  <cp:revision>73</cp:revision>
  <dcterms:created xsi:type="dcterms:W3CDTF">2023-07-06T15:07:00Z</dcterms:created>
  <dcterms:modified xsi:type="dcterms:W3CDTF">2023-09-02T04:57:00Z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